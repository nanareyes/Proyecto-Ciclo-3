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00" w:rsidRPr="006C7D00" w:rsidRDefault="006C7D00" w:rsidP="006C7D00">
      <w:pPr>
        <w:pStyle w:val="Ttulo1"/>
        <w:pageBreakBefore/>
        <w:numPr>
          <w:ilvl w:val="0"/>
          <w:numId w:val="0"/>
        </w:numPr>
        <w:ind w:left="360"/>
        <w:jc w:val="center"/>
        <w:rPr>
          <w:sz w:val="48"/>
          <w:szCs w:val="48"/>
        </w:rPr>
      </w:pPr>
      <w:bookmarkStart w:id="0" w:name="_Toc392664946"/>
      <w:r w:rsidRPr="006C7D00">
        <w:rPr>
          <w:sz w:val="48"/>
          <w:szCs w:val="48"/>
        </w:rPr>
        <w:t>PLAN DE CONFIGURA</w:t>
      </w:r>
      <w:r w:rsidR="00250389">
        <w:rPr>
          <w:sz w:val="48"/>
          <w:szCs w:val="48"/>
        </w:rPr>
        <w:t>C</w:t>
      </w:r>
      <w:r w:rsidRPr="006C7D00">
        <w:rPr>
          <w:sz w:val="48"/>
          <w:szCs w:val="48"/>
        </w:rPr>
        <w:t>IÓN</w:t>
      </w:r>
    </w:p>
    <w:p w:rsidR="006C7D00" w:rsidRDefault="006C7D00"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Pr="006C7D00" w:rsidRDefault="004D24A7" w:rsidP="006C7D00">
      <w:pPr>
        <w:jc w:val="center"/>
        <w:rPr>
          <w:rFonts w:eastAsia="Times New Roman"/>
          <w:b/>
          <w:bCs/>
          <w:kern w:val="1"/>
          <w:sz w:val="48"/>
          <w:szCs w:val="48"/>
        </w:rPr>
      </w:pPr>
    </w:p>
    <w:p w:rsidR="006C7D00" w:rsidRDefault="004D24A7" w:rsidP="006C7D00">
      <w:pPr>
        <w:jc w:val="center"/>
        <w:rPr>
          <w:rFonts w:eastAsia="Times New Roman"/>
          <w:b/>
          <w:bCs/>
          <w:kern w:val="1"/>
          <w:sz w:val="48"/>
          <w:szCs w:val="48"/>
        </w:rPr>
      </w:pPr>
      <w:r>
        <w:rPr>
          <w:rFonts w:eastAsia="Times New Roman"/>
          <w:b/>
          <w:bCs/>
          <w:kern w:val="1"/>
          <w:sz w:val="48"/>
          <w:szCs w:val="48"/>
        </w:rPr>
        <w:t>Agendy Nails</w:t>
      </w: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rPr>
          <w:rFonts w:ascii="Times New Roman" w:hAnsi="Times New Roman"/>
        </w:rPr>
      </w:pPr>
    </w:p>
    <w:tbl>
      <w:tblPr>
        <w:tblW w:w="9238" w:type="dxa"/>
        <w:tblCellMar>
          <w:top w:w="55" w:type="dxa"/>
          <w:left w:w="55" w:type="dxa"/>
          <w:bottom w:w="55" w:type="dxa"/>
          <w:right w:w="55" w:type="dxa"/>
        </w:tblCellMar>
        <w:tblLook w:val="04A0" w:firstRow="1" w:lastRow="0" w:firstColumn="1" w:lastColumn="0" w:noHBand="0" w:noVBand="1"/>
      </w:tblPr>
      <w:tblGrid>
        <w:gridCol w:w="2946"/>
        <w:gridCol w:w="3967"/>
        <w:gridCol w:w="2325"/>
      </w:tblGrid>
      <w:tr w:rsidR="004D24A7" w:rsidTr="00112F27">
        <w:tc>
          <w:tcPr>
            <w:tcW w:w="2946" w:type="dxa"/>
            <w:tcBorders>
              <w:top w:val="single" w:sz="2" w:space="0" w:color="000000"/>
              <w:left w:val="single" w:sz="2" w:space="0" w:color="000000"/>
              <w:bottom w:val="single" w:sz="2" w:space="0" w:color="000000"/>
            </w:tcBorders>
          </w:tcPr>
          <w:p w:rsidR="004D24A7" w:rsidRDefault="004D24A7" w:rsidP="00112F27">
            <w:pPr>
              <w:pStyle w:val="Contenidodelatabla"/>
            </w:pPr>
            <w:r>
              <w:t>Nombre completo</w:t>
            </w:r>
          </w:p>
        </w:tc>
        <w:tc>
          <w:tcPr>
            <w:tcW w:w="3967" w:type="dxa"/>
            <w:tcBorders>
              <w:top w:val="single" w:sz="2" w:space="0" w:color="000000"/>
              <w:left w:val="single" w:sz="2" w:space="0" w:color="000000"/>
              <w:bottom w:val="single" w:sz="2" w:space="0" w:color="000000"/>
            </w:tcBorders>
          </w:tcPr>
          <w:p w:rsidR="004D24A7" w:rsidRDefault="004D24A7" w:rsidP="00112F27">
            <w:pPr>
              <w:pStyle w:val="Contenidodelatabla"/>
            </w:pPr>
            <w:r>
              <w:t>Correo electrónico</w:t>
            </w:r>
          </w:p>
        </w:tc>
        <w:tc>
          <w:tcPr>
            <w:tcW w:w="2325" w:type="dxa"/>
            <w:tcBorders>
              <w:top w:val="single" w:sz="2" w:space="0" w:color="000000"/>
              <w:left w:val="single" w:sz="2" w:space="0" w:color="000000"/>
              <w:bottom w:val="single" w:sz="2" w:space="0" w:color="000000"/>
              <w:right w:val="single" w:sz="2" w:space="0" w:color="000000"/>
            </w:tcBorders>
          </w:tcPr>
          <w:p w:rsidR="004D24A7" w:rsidRDefault="004D24A7" w:rsidP="00112F27">
            <w:pPr>
              <w:pStyle w:val="Contenidodelatabla"/>
            </w:pPr>
            <w:r>
              <w:t>Rol</w:t>
            </w:r>
          </w:p>
        </w:tc>
      </w:tr>
      <w:tr w:rsidR="004D24A7" w:rsidTr="00112F27">
        <w:trPr>
          <w:trHeight w:val="628"/>
        </w:trPr>
        <w:tc>
          <w:tcPr>
            <w:tcW w:w="2946" w:type="dxa"/>
            <w:tcBorders>
              <w:left w:val="single" w:sz="2" w:space="0" w:color="000000"/>
              <w:bottom w:val="single" w:sz="2" w:space="0" w:color="000000"/>
            </w:tcBorders>
          </w:tcPr>
          <w:p w:rsidR="004D24A7" w:rsidRDefault="004D24A7" w:rsidP="00112F27">
            <w:pPr>
              <w:pStyle w:val="Contenidodelatabla"/>
            </w:pPr>
            <w:r>
              <w:t>Diana Carolina Reyes</w:t>
            </w:r>
          </w:p>
        </w:tc>
        <w:tc>
          <w:tcPr>
            <w:tcW w:w="3967" w:type="dxa"/>
            <w:tcBorders>
              <w:left w:val="single" w:sz="2" w:space="0" w:color="000000"/>
              <w:bottom w:val="single" w:sz="2" w:space="0" w:color="000000"/>
            </w:tcBorders>
          </w:tcPr>
          <w:p w:rsidR="004D24A7" w:rsidRDefault="00DB0E8B" w:rsidP="00112F27">
            <w:pPr>
              <w:rPr>
                <w:rFonts w:ascii="Times New Roman" w:hAnsi="Times New Roman"/>
              </w:rPr>
            </w:pPr>
            <w:hyperlink r:id="rId7">
              <w:r w:rsidR="004D24A7">
                <w:rPr>
                  <w:rStyle w:val="EnlacedeInternet"/>
                  <w:rFonts w:ascii="Times New Roman" w:hAnsi="Times New Roman"/>
                </w:rPr>
                <w:t>D</w:t>
              </w:r>
            </w:hyperlink>
            <w:hyperlink r:id="rId8">
              <w:r w:rsidR="004D24A7">
                <w:rPr>
                  <w:rStyle w:val="EnlacedeInternet"/>
                  <w:rFonts w:ascii="Times New Roman" w:hAnsi="Times New Roman"/>
                </w:rPr>
                <w:t>ianac.reyesmantilla@gmail.com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 xml:space="preserve">Administrador de configuración </w:t>
            </w:r>
          </w:p>
        </w:tc>
      </w:tr>
      <w:tr w:rsidR="004D24A7" w:rsidTr="00112F27">
        <w:trPr>
          <w:trHeight w:val="481"/>
        </w:trPr>
        <w:tc>
          <w:tcPr>
            <w:tcW w:w="2946" w:type="dxa"/>
            <w:tcBorders>
              <w:left w:val="single" w:sz="2" w:space="0" w:color="000000"/>
              <w:bottom w:val="single" w:sz="2" w:space="0" w:color="000000"/>
            </w:tcBorders>
          </w:tcPr>
          <w:p w:rsidR="004D24A7" w:rsidRDefault="004D24A7" w:rsidP="00112F27">
            <w:pPr>
              <w:pStyle w:val="Contenidodelatabla"/>
            </w:pPr>
            <w:r>
              <w:t>Irme Zoraida Cárdenas</w:t>
            </w:r>
          </w:p>
        </w:tc>
        <w:tc>
          <w:tcPr>
            <w:tcW w:w="3967" w:type="dxa"/>
            <w:tcBorders>
              <w:left w:val="single" w:sz="2" w:space="0" w:color="000000"/>
              <w:bottom w:val="single" w:sz="2" w:space="0" w:color="000000"/>
            </w:tcBorders>
          </w:tcPr>
          <w:p w:rsidR="004D24A7" w:rsidRDefault="00DB0E8B" w:rsidP="00112F27">
            <w:pPr>
              <w:rPr>
                <w:rFonts w:ascii="Times New Roman" w:hAnsi="Times New Roman"/>
              </w:rPr>
            </w:pPr>
            <w:hyperlink r:id="rId9">
              <w:r w:rsidR="004D24A7">
                <w:rPr>
                  <w:rStyle w:val="EnlacedeInternet"/>
                  <w:rFonts w:ascii="Times New Roman" w:hAnsi="Times New Roman"/>
                  <w:spacing w:val="-3"/>
                  <w:sz w:val="26"/>
                  <w:highlight w:val="white"/>
                </w:rPr>
                <w:t>Irzorcar51@gmail.com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software</w:t>
            </w:r>
          </w:p>
        </w:tc>
      </w:tr>
      <w:tr w:rsidR="004D24A7" w:rsidTr="00112F27">
        <w:trPr>
          <w:trHeight w:val="584"/>
        </w:trPr>
        <w:tc>
          <w:tcPr>
            <w:tcW w:w="2946" w:type="dxa"/>
            <w:tcBorders>
              <w:left w:val="single" w:sz="2" w:space="0" w:color="000000"/>
              <w:bottom w:val="single" w:sz="2" w:space="0" w:color="000000"/>
            </w:tcBorders>
          </w:tcPr>
          <w:p w:rsidR="004D24A7" w:rsidRDefault="004D24A7" w:rsidP="00112F27">
            <w:pPr>
              <w:pStyle w:val="Contenidodelatabla"/>
            </w:pPr>
            <w:r>
              <w:t xml:space="preserve">Yenny </w:t>
            </w:r>
            <w:r w:rsidR="007C310E">
              <w:t>Natacha</w:t>
            </w:r>
            <w:r>
              <w:t xml:space="preserve"> Libreros</w:t>
            </w:r>
          </w:p>
        </w:tc>
        <w:tc>
          <w:tcPr>
            <w:tcW w:w="3967" w:type="dxa"/>
            <w:tcBorders>
              <w:left w:val="single" w:sz="2" w:space="0" w:color="000000"/>
              <w:bottom w:val="single" w:sz="2" w:space="0" w:color="000000"/>
            </w:tcBorders>
          </w:tcPr>
          <w:p w:rsidR="004D24A7" w:rsidRDefault="004D24A7" w:rsidP="00112F27">
            <w:pPr>
              <w:rPr>
                <w:rFonts w:ascii="Times New Roman" w:hAnsi="Times New Roman"/>
              </w:rPr>
            </w:pPr>
            <w:r>
              <w:rPr>
                <w:rStyle w:val="EnlacedeInternet"/>
                <w:rFonts w:ascii="Times New Roman" w:hAnsi="Times New Roman"/>
              </w:rPr>
              <w:t>Yenny.libreros@correounivalle.edu.co</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Product Owner y Diseñador software</w:t>
            </w:r>
          </w:p>
        </w:tc>
      </w:tr>
      <w:tr w:rsidR="004D24A7" w:rsidTr="00112F27">
        <w:trPr>
          <w:trHeight w:val="579"/>
        </w:trPr>
        <w:tc>
          <w:tcPr>
            <w:tcW w:w="2946" w:type="dxa"/>
            <w:tcBorders>
              <w:left w:val="single" w:sz="2" w:space="0" w:color="000000"/>
              <w:bottom w:val="single" w:sz="2" w:space="0" w:color="000000"/>
            </w:tcBorders>
          </w:tcPr>
          <w:p w:rsidR="004D24A7" w:rsidRDefault="004D24A7" w:rsidP="00112F27">
            <w:pPr>
              <w:pStyle w:val="Contenidodelatabla"/>
            </w:pPr>
            <w:r>
              <w:t>Camila Acosta Nieto</w:t>
            </w:r>
          </w:p>
        </w:tc>
        <w:tc>
          <w:tcPr>
            <w:tcW w:w="3967" w:type="dxa"/>
            <w:tcBorders>
              <w:left w:val="single" w:sz="2" w:space="0" w:color="000000"/>
              <w:bottom w:val="single" w:sz="2" w:space="0" w:color="000000"/>
            </w:tcBorders>
          </w:tcPr>
          <w:p w:rsidR="004D24A7" w:rsidRDefault="004D24A7" w:rsidP="00112F27">
            <w:pPr>
              <w:pStyle w:val="Contenidodelatabla"/>
            </w:pPr>
            <w:r>
              <w:t>Cami.an693@gmail.com</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UI</w:t>
            </w:r>
          </w:p>
        </w:tc>
      </w:tr>
    </w:tbl>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jc w:val="center"/>
        <w:rPr>
          <w:rFonts w:ascii="Times New Roman" w:hAnsi="Times New Roman"/>
        </w:rPr>
      </w:pPr>
    </w:p>
    <w:p w:rsidR="004D24A7" w:rsidRDefault="00D42A66" w:rsidP="004D24A7">
      <w:pPr>
        <w:jc w:val="center"/>
        <w:rPr>
          <w:rFonts w:ascii="Times New Roman" w:hAnsi="Times New Roman"/>
        </w:rPr>
      </w:pPr>
      <w:r>
        <w:rPr>
          <w:rFonts w:ascii="Times New Roman" w:hAnsi="Times New Roman"/>
        </w:rPr>
        <w:t>Fecha de presentación: 28</w:t>
      </w:r>
      <w:bookmarkStart w:id="1" w:name="_GoBack"/>
      <w:bookmarkEnd w:id="1"/>
      <w:r w:rsidR="004D24A7">
        <w:rPr>
          <w:rFonts w:ascii="Times New Roman" w:hAnsi="Times New Roman"/>
        </w:rPr>
        <w:t>/09/2021</w:t>
      </w:r>
    </w:p>
    <w:p w:rsidR="004D24A7" w:rsidRPr="006C7D00" w:rsidRDefault="004D24A7" w:rsidP="006C7D00">
      <w:pPr>
        <w:jc w:val="center"/>
        <w:rPr>
          <w:rFonts w:eastAsia="Times New Roman"/>
          <w:b/>
          <w:bCs/>
          <w:kern w:val="1"/>
          <w:sz w:val="48"/>
          <w:szCs w:val="48"/>
        </w:rPr>
      </w:pPr>
    </w:p>
    <w:p w:rsidR="00A24435" w:rsidRDefault="00A24435" w:rsidP="00A24435">
      <w:pPr>
        <w:pStyle w:val="Ttulo1"/>
        <w:pageBreakBefore/>
      </w:pPr>
      <w:r>
        <w:lastRenderedPageBreak/>
        <w:t>Introducción</w:t>
      </w:r>
      <w:bookmarkEnd w:id="0"/>
    </w:p>
    <w:p w:rsidR="004D24A7" w:rsidRPr="004D24A7" w:rsidRDefault="004D24A7" w:rsidP="004D24A7">
      <w:r>
        <w:t xml:space="preserve">     </w:t>
      </w:r>
      <w:r w:rsidRPr="004D24A7">
        <w:t xml:space="preserve">El proyecto contempla la propuesta de desarrollo del software de una aplicación  web, cuya plataforma logre vincular los contactos entre clientes y estilistas, para un proceso de agendamiento de citas para una prestación del servicio eficiente, ágil y cómodo para las partes.  El cliente tendrá acceso a una base de datos de estilitas, diseños, tarifas y agendamiento de citas de acuerdo a su ubicación y para el estilista el acceso a una serie de   contactos que le permitan generar recursos, ahorro en tiempo,  aumentar sus ventas y mantener actualizado su portafolio se servicios. </w:t>
      </w:r>
    </w:p>
    <w:p w:rsidR="004D24A7" w:rsidRPr="004D24A7" w:rsidRDefault="004D24A7" w:rsidP="004D24A7"/>
    <w:p w:rsidR="004D24A7" w:rsidRPr="004D24A7" w:rsidRDefault="004D24A7" w:rsidP="004D24A7">
      <w:r w:rsidRPr="004D24A7">
        <w:t xml:space="preserve">     De igual manera, está orientada a restablecer la economía en el sector de la belleza, dado que los problemas actuales a nivel mundial derivados de la pandemia afectaron gravemente sectores como el enfocado a la belleza. </w:t>
      </w:r>
    </w:p>
    <w:p w:rsidR="004D24A7" w:rsidRPr="004D24A7" w:rsidRDefault="004D24A7" w:rsidP="004D24A7"/>
    <w:p w:rsidR="004D24A7" w:rsidRPr="004D24A7" w:rsidRDefault="004D24A7" w:rsidP="004D24A7">
      <w:r w:rsidRPr="004D24A7">
        <w:t xml:space="preserve">     Es un hecho el papel de la tecnología en la vida de las personas, de ahí que sea imprescindible potenciar el uso de software para visibilizar más a los pequeños y medianos empresarios,  enfatizando en el conocimiento y uso de herramientas tecnológicas para cumplir con el objetivo de la aceleración y el crecimiento de los trabajadores de ese sector de la economía.</w:t>
      </w:r>
    </w:p>
    <w:p w:rsidR="004D24A7" w:rsidRPr="004D24A7" w:rsidRDefault="004D24A7" w:rsidP="004D24A7">
      <w:pPr>
        <w:pStyle w:val="NormalWeb"/>
        <w:shd w:val="clear" w:color="auto" w:fill="FFFFFF"/>
        <w:spacing w:before="280" w:after="280"/>
        <w:jc w:val="both"/>
        <w:rPr>
          <w:rFonts w:ascii="Arial" w:eastAsia="Calibri" w:hAnsi="Arial" w:cs="Calibri"/>
          <w:sz w:val="20"/>
          <w:szCs w:val="22"/>
          <w:lang w:val="es-ES" w:eastAsia="ar-SA"/>
        </w:rPr>
      </w:pPr>
      <w:r w:rsidRPr="004D24A7">
        <w:rPr>
          <w:rFonts w:ascii="Arial" w:eastAsia="Calibri" w:hAnsi="Arial" w:cs="Calibri"/>
          <w:sz w:val="20"/>
          <w:szCs w:val="22"/>
          <w:lang w:val="es-ES" w:eastAsia="ar-SA"/>
        </w:rPr>
        <w:t xml:space="preserve">     En este documento se </w:t>
      </w:r>
      <w:r w:rsidR="00BC7F03">
        <w:rPr>
          <w:rFonts w:ascii="Arial" w:eastAsia="Calibri" w:hAnsi="Arial" w:cs="Calibri"/>
          <w:sz w:val="20"/>
          <w:szCs w:val="22"/>
          <w:lang w:val="es-ES" w:eastAsia="ar-SA"/>
        </w:rPr>
        <w:t>describirán los roles, respo</w:t>
      </w:r>
      <w:r w:rsidR="00250389">
        <w:rPr>
          <w:rFonts w:ascii="Arial" w:eastAsia="Calibri" w:hAnsi="Arial" w:cs="Calibri"/>
          <w:sz w:val="20"/>
          <w:szCs w:val="22"/>
          <w:lang w:val="es-ES" w:eastAsia="ar-SA"/>
        </w:rPr>
        <w:t xml:space="preserve">nsabilidades de cada integrante y las políticas y reglas para la elaboración </w:t>
      </w:r>
      <w:r w:rsidR="00012B83">
        <w:rPr>
          <w:rFonts w:ascii="Arial" w:eastAsia="Calibri" w:hAnsi="Arial" w:cs="Calibri"/>
          <w:sz w:val="20"/>
          <w:szCs w:val="22"/>
          <w:lang w:val="es-ES" w:eastAsia="ar-SA"/>
        </w:rPr>
        <w:t>del proyecto, las políticas de tratamiento de datos personales.</w:t>
      </w:r>
      <w:r w:rsidR="00BC7F03">
        <w:rPr>
          <w:rFonts w:ascii="Arial" w:eastAsia="Calibri" w:hAnsi="Arial" w:cs="Calibri"/>
          <w:sz w:val="20"/>
          <w:szCs w:val="22"/>
          <w:lang w:val="es-ES" w:eastAsia="ar-SA"/>
        </w:rPr>
        <w:t xml:space="preserve"> </w:t>
      </w:r>
    </w:p>
    <w:p w:rsidR="00A24435" w:rsidRDefault="00A24435" w:rsidP="00A24435">
      <w:r>
        <w:t xml:space="preserve">Este plan describe todas las actividades de Configuración y de Gestión de control de cambios (CCM) que se llevarán a cabo durante el curso del producto </w:t>
      </w:r>
      <w:r w:rsidR="004D24A7" w:rsidRPr="004D24A7">
        <w:t>Agendy Nails, agenda tus citas con nosotros</w:t>
      </w:r>
      <w:r w:rsidRPr="004D24A7">
        <w:t>.</w:t>
      </w:r>
      <w:r>
        <w:t xml:space="preserve"> Hace referencia a la planificación de actividades, las responsabilidades asignadas y los recursos necesarios, incluyendo personal, herramientas y recursos informáticos.</w:t>
      </w:r>
    </w:p>
    <w:p w:rsidR="00A24435" w:rsidRDefault="004D24A7" w:rsidP="00A24435">
      <w:r>
        <w:t>Este plan es limitado a la plataforma web Agendy Nails</w:t>
      </w:r>
      <w:r w:rsidR="00A24435">
        <w:t xml:space="preserve"> y no tiene la intención de detallar sobre procesos o procedimientos empleados por el equipo de desarrollo.</w:t>
      </w:r>
    </w:p>
    <w:p w:rsidR="00A24435" w:rsidRDefault="00A24435" w:rsidP="00A24435">
      <w:pPr>
        <w:pStyle w:val="Comentario"/>
      </w:pPr>
    </w:p>
    <w:p w:rsidR="00A24435" w:rsidRDefault="00A24435" w:rsidP="00A24435">
      <w:pPr>
        <w:ind w:left="720"/>
      </w:pPr>
    </w:p>
    <w:p w:rsidR="00A24435" w:rsidRDefault="00A24435" w:rsidP="00A24435">
      <w:pPr>
        <w:pStyle w:val="Ttulo1"/>
      </w:pPr>
      <w:bookmarkStart w:id="2" w:name="_Toc392664949"/>
      <w:r>
        <w:t>Administración de la Configuración Software</w:t>
      </w:r>
      <w:bookmarkEnd w:id="2"/>
    </w:p>
    <w:p w:rsidR="00A24435" w:rsidRDefault="00A24435" w:rsidP="00A24435">
      <w:pPr>
        <w:pStyle w:val="Ttulo2"/>
      </w:pPr>
      <w:bookmarkStart w:id="3" w:name="_Toc392664950"/>
      <w:r>
        <w:t>Organizaciones, Responsabilidades e Interfaces</w:t>
      </w:r>
      <w:bookmarkEnd w:id="3"/>
    </w:p>
    <w:p w:rsidR="00A24435" w:rsidRDefault="00A24435" w:rsidP="00A24435">
      <w:r>
        <w:t xml:space="preserve">A continuación, se describen los roles y personal responsable de la administración de la configuración. </w:t>
      </w:r>
    </w:p>
    <w:p w:rsidR="00BC7F03" w:rsidRDefault="00BC7F03" w:rsidP="00A24435"/>
    <w:p w:rsidR="00A24435" w:rsidRDefault="00A24435" w:rsidP="00A24435">
      <w:pPr>
        <w:pStyle w:val="Epgrafe1"/>
        <w:keepNext/>
      </w:pPr>
      <w:r>
        <w:t xml:space="preserve">Tabla </w:t>
      </w:r>
      <w:r>
        <w:fldChar w:fldCharType="begin"/>
      </w:r>
      <w:r>
        <w:instrText xml:space="preserve"> SEQ "Tabla" \*Arabic </w:instrText>
      </w:r>
      <w:r>
        <w:fldChar w:fldCharType="separate"/>
      </w:r>
      <w:r>
        <w:t>1</w:t>
      </w:r>
      <w:r>
        <w:fldChar w:fldCharType="end"/>
      </w:r>
      <w:r>
        <w:t xml:space="preserve"> - Roles, personal y responsabilidades</w:t>
      </w:r>
    </w:p>
    <w:tbl>
      <w:tblPr>
        <w:tblW w:w="0" w:type="auto"/>
        <w:tblInd w:w="108" w:type="dxa"/>
        <w:tblLayout w:type="fixed"/>
        <w:tblLook w:val="0000" w:firstRow="0" w:lastRow="0" w:firstColumn="0" w:lastColumn="0" w:noHBand="0" w:noVBand="0"/>
      </w:tblPr>
      <w:tblGrid>
        <w:gridCol w:w="2035"/>
        <w:gridCol w:w="3694"/>
        <w:gridCol w:w="2903"/>
      </w:tblGrid>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jc w:val="center"/>
              <w:rPr>
                <w:sz w:val="18"/>
                <w:szCs w:val="18"/>
              </w:rPr>
            </w:pPr>
            <w:r>
              <w:rPr>
                <w:sz w:val="18"/>
                <w:szCs w:val="18"/>
              </w:rPr>
              <w:t>Rol</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jc w:val="center"/>
              <w:rPr>
                <w:sz w:val="18"/>
                <w:szCs w:val="18"/>
              </w:rPr>
            </w:pPr>
            <w:r>
              <w:rPr>
                <w:sz w:val="18"/>
                <w:szCs w:val="18"/>
              </w:rPr>
              <w:t>Responsabilidades</w:t>
            </w:r>
          </w:p>
        </w:tc>
        <w:tc>
          <w:tcPr>
            <w:tcW w:w="2903" w:type="dxa"/>
            <w:tcBorders>
              <w:top w:val="single" w:sz="4" w:space="0" w:color="000000"/>
              <w:left w:val="single" w:sz="4" w:space="0" w:color="000000"/>
              <w:bottom w:val="single" w:sz="4" w:space="0" w:color="000000"/>
              <w:right w:val="single" w:sz="4" w:space="0" w:color="000000"/>
            </w:tcBorders>
          </w:tcPr>
          <w:p w:rsidR="00A24435" w:rsidRDefault="00A24435" w:rsidP="00FB7195">
            <w:pPr>
              <w:snapToGrid w:val="0"/>
              <w:spacing w:before="0"/>
              <w:jc w:val="center"/>
              <w:rPr>
                <w:sz w:val="18"/>
                <w:szCs w:val="18"/>
              </w:rPr>
            </w:pPr>
            <w:r>
              <w:rPr>
                <w:sz w:val="18"/>
                <w:szCs w:val="18"/>
              </w:rPr>
              <w:t>Recurso</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Administrador de la configuración</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Administra toda la infraestructura y ambiente de gestión de la configuración para el equipo del proyecto.</w:t>
            </w:r>
          </w:p>
          <w:p w:rsidR="00A24435" w:rsidRDefault="00A24435" w:rsidP="00FB7195">
            <w:pPr>
              <w:spacing w:before="0"/>
              <w:rPr>
                <w:sz w:val="18"/>
                <w:szCs w:val="18"/>
                <w:lang w:val="es-CO"/>
              </w:rPr>
            </w:pP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Diana Carolina Reyes Mantilla</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Coordinadores</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Define y supervisa el proceso de control de cambios.</w:t>
            </w:r>
          </w:p>
          <w:p w:rsidR="00A24435" w:rsidRDefault="00A24435" w:rsidP="00FB7195">
            <w:pPr>
              <w:spacing w:before="0"/>
              <w:rPr>
                <w:sz w:val="18"/>
                <w:szCs w:val="18"/>
                <w:lang w:val="es-CO"/>
              </w:rPr>
            </w:pP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Yenny Natacha Libreros Montes</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Integrador</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 xml:space="preserve">Establece los </w:t>
            </w:r>
            <w:r>
              <w:rPr>
                <w:sz w:val="18"/>
                <w:szCs w:val="18"/>
              </w:rPr>
              <w:t>espacios de trabajo</w:t>
            </w:r>
            <w:r>
              <w:rPr>
                <w:sz w:val="18"/>
                <w:szCs w:val="18"/>
                <w:lang w:val="es-CO"/>
              </w:rPr>
              <w:t xml:space="preserve"> de integración</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Irma Zoraida Cárdenas</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Arquitecto software</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lang w:val="es-CO"/>
              </w:rPr>
            </w:pPr>
            <w:r>
              <w:rPr>
                <w:sz w:val="18"/>
                <w:szCs w:val="18"/>
                <w:lang w:val="es-CO"/>
              </w:rPr>
              <w:t>Establece el modelo de implementación</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Camila Acosta Nieto</w:t>
            </w:r>
          </w:p>
        </w:tc>
      </w:tr>
      <w:tr w:rsidR="00A24435" w:rsidTr="00FB7195">
        <w:tc>
          <w:tcPr>
            <w:tcW w:w="2035"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Ingeniero de Desarrollo</w:t>
            </w:r>
          </w:p>
        </w:tc>
        <w:tc>
          <w:tcPr>
            <w:tcW w:w="3694" w:type="dxa"/>
            <w:tcBorders>
              <w:top w:val="single" w:sz="4" w:space="0" w:color="000000"/>
              <w:left w:val="single" w:sz="4" w:space="0" w:color="000000"/>
              <w:bottom w:val="single" w:sz="4" w:space="0" w:color="000000"/>
            </w:tcBorders>
          </w:tcPr>
          <w:p w:rsidR="00A24435" w:rsidRDefault="00A24435" w:rsidP="00FB7195">
            <w:pPr>
              <w:snapToGrid w:val="0"/>
              <w:spacing w:before="0"/>
              <w:rPr>
                <w:sz w:val="18"/>
                <w:szCs w:val="18"/>
              </w:rPr>
            </w:pPr>
            <w:r>
              <w:rPr>
                <w:sz w:val="18"/>
                <w:szCs w:val="18"/>
              </w:rPr>
              <w:t>Establecen espacios de trabajo de desarrollo</w:t>
            </w:r>
          </w:p>
        </w:tc>
        <w:tc>
          <w:tcPr>
            <w:tcW w:w="2903" w:type="dxa"/>
            <w:tcBorders>
              <w:top w:val="single" w:sz="4" w:space="0" w:color="000000"/>
              <w:left w:val="single" w:sz="4" w:space="0" w:color="000000"/>
              <w:bottom w:val="single" w:sz="4" w:space="0" w:color="000000"/>
              <w:right w:val="single" w:sz="4" w:space="0" w:color="000000"/>
            </w:tcBorders>
          </w:tcPr>
          <w:p w:rsidR="00A24435" w:rsidRDefault="00BC7F03" w:rsidP="00FB7195">
            <w:pPr>
              <w:snapToGrid w:val="0"/>
              <w:spacing w:before="0"/>
              <w:rPr>
                <w:sz w:val="18"/>
                <w:szCs w:val="18"/>
                <w:lang w:val="es-CO"/>
              </w:rPr>
            </w:pPr>
            <w:r>
              <w:rPr>
                <w:sz w:val="18"/>
                <w:szCs w:val="18"/>
                <w:lang w:val="es-CO"/>
              </w:rPr>
              <w:t>Diana Carolina Reyes y Yenny Natacha Libreros</w:t>
            </w:r>
          </w:p>
        </w:tc>
      </w:tr>
    </w:tbl>
    <w:p w:rsidR="00A24435" w:rsidRDefault="00A24435" w:rsidP="00A24435">
      <w:pPr>
        <w:spacing w:after="240"/>
      </w:pPr>
    </w:p>
    <w:p w:rsidR="00A24435" w:rsidRDefault="00A24435" w:rsidP="00A24435">
      <w:pPr>
        <w:pStyle w:val="Ttulo2"/>
      </w:pPr>
      <w:bookmarkStart w:id="4" w:name="_Toc392664951"/>
      <w:r>
        <w:lastRenderedPageBreak/>
        <w:t>Herramientas, Ambiente e Infraestructura</w:t>
      </w:r>
      <w:bookmarkEnd w:id="4"/>
    </w:p>
    <w:p w:rsidR="00A21252" w:rsidRPr="00A21252" w:rsidRDefault="00A21252" w:rsidP="00A21252">
      <w:p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A21252">
        <w:rPr>
          <w:rFonts w:ascii="Times New Roman" w:eastAsia="Times New Roman" w:hAnsi="Times New Roman" w:cs="Times New Roman"/>
          <w:sz w:val="24"/>
          <w:szCs w:val="24"/>
          <w:lang w:val="es-CO" w:eastAsia="es-CO"/>
        </w:rPr>
        <w:t xml:space="preserve">En cuanto al stack tecnológico, utilizando la arquitectura full stack </w:t>
      </w:r>
      <w:r>
        <w:rPr>
          <w:rFonts w:ascii="Times New Roman" w:eastAsia="Times New Roman" w:hAnsi="Times New Roman" w:cs="Times New Roman"/>
          <w:sz w:val="24"/>
          <w:szCs w:val="24"/>
          <w:lang w:val="es-CO" w:eastAsia="es-CO"/>
        </w:rPr>
        <w:t>se instaló</w:t>
      </w:r>
      <w:r w:rsidRPr="00A21252">
        <w:rPr>
          <w:rFonts w:ascii="Times New Roman" w:eastAsia="Times New Roman" w:hAnsi="Times New Roman" w:cs="Times New Roman"/>
          <w:sz w:val="24"/>
          <w:szCs w:val="24"/>
          <w:lang w:val="es-CO" w:eastAsia="es-CO"/>
        </w:rPr>
        <w:t>: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HTML, CSS y Js para el front end,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w:t>
      </w:r>
      <w:r w:rsidRPr="00A21252">
        <w:rPr>
          <w:rFonts w:ascii="Times New Roman" w:eastAsia="Times New Roman" w:hAnsi="Times New Roman" w:cs="Times New Roman"/>
          <w:sz w:val="24"/>
          <w:szCs w:val="24"/>
          <w:lang w:val="es-CO" w:eastAsia="es-CO"/>
        </w:rPr>
        <w:t>ode, express en cuanto al servidor web, mongo DB para la base de datos para el back end,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Jason para el estilo de la notación, </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F</w:t>
      </w:r>
      <w:r w:rsidRPr="00A21252">
        <w:rPr>
          <w:rFonts w:ascii="Times New Roman" w:eastAsia="Times New Roman" w:hAnsi="Times New Roman" w:cs="Times New Roman"/>
          <w:sz w:val="24"/>
          <w:szCs w:val="24"/>
          <w:lang w:val="es-CO" w:eastAsia="es-CO"/>
        </w:rPr>
        <w:t>igma para el bosquejo,</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UML para el diagrama de casos de uso,</w:t>
      </w:r>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sidRPr="00A21252">
        <w:rPr>
          <w:rFonts w:ascii="Times New Roman" w:eastAsia="Times New Roman" w:hAnsi="Times New Roman" w:cs="Times New Roman"/>
          <w:sz w:val="24"/>
          <w:szCs w:val="24"/>
          <w:lang w:val="es-CO" w:eastAsia="es-CO"/>
        </w:rPr>
        <w:t>Importación del bootstrap para  que la plataforma tenga un diseño responsive, una distribución amigable de los componentes en pantalla.</w:t>
      </w:r>
    </w:p>
    <w:p w:rsid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w:t>
      </w:r>
      <w:r w:rsidRPr="00A21252">
        <w:rPr>
          <w:rFonts w:ascii="Times New Roman" w:eastAsia="Times New Roman" w:hAnsi="Times New Roman" w:cs="Times New Roman"/>
          <w:sz w:val="24"/>
          <w:szCs w:val="24"/>
          <w:lang w:val="es-CO" w:eastAsia="es-CO"/>
        </w:rPr>
        <w:t>pm, para hacer uso de la estructura framework para facilitar el desarrollo de la plataforma, se comenzó a trabajar con VUE para desarrollar un trabajo por componentes con el fin de reutilizar los mismos y unir en un mismo archivo HTML, CSS y JS, dentro de una misma estructura para acceder de forma más práctica a los componentes.</w:t>
      </w:r>
    </w:p>
    <w:p w:rsid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Se está manejando el repositorio en git hub donde cada integrante está subiendo su trabajo incremental en una rama diferente creada cada una desde la rama de development y luego se hace el merge a esta rama, </w:t>
      </w:r>
      <w:hyperlink r:id="rId10" w:history="1">
        <w:r w:rsidRPr="00E550F6">
          <w:rPr>
            <w:rStyle w:val="Hipervnculo"/>
            <w:rFonts w:ascii="Times New Roman" w:eastAsia="Times New Roman" w:hAnsi="Times New Roman" w:cs="Times New Roman"/>
            <w:sz w:val="24"/>
            <w:szCs w:val="24"/>
            <w:lang w:val="es-CO" w:eastAsia="es-CO"/>
          </w:rPr>
          <w:t>https://github.com/nanareyes/Proyecto-Ciclo-3/branches</w:t>
        </w:r>
      </w:hyperlink>
    </w:p>
    <w:p w:rsidR="00A21252" w:rsidRPr="00A21252" w:rsidRDefault="00A21252" w:rsidP="00A21252">
      <w:pPr>
        <w:pStyle w:val="Prrafodelista"/>
        <w:numPr>
          <w:ilvl w:val="0"/>
          <w:numId w:val="6"/>
        </w:numPr>
        <w:suppressAutoHyphens w:val="0"/>
        <w:spacing w:before="100" w:beforeAutospacing="1" w:after="100" w:afterAutospacing="1"/>
        <w:jc w:val="left"/>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La revisión de las tareas se están trabajando por Trello donde se </w:t>
      </w:r>
      <w:r w:rsidR="00F42CE4">
        <w:rPr>
          <w:rFonts w:ascii="Times New Roman" w:eastAsia="Times New Roman" w:hAnsi="Times New Roman" w:cs="Times New Roman"/>
          <w:sz w:val="24"/>
          <w:szCs w:val="24"/>
          <w:lang w:val="es-CO" w:eastAsia="es-CO"/>
        </w:rPr>
        <w:t>creó</w:t>
      </w:r>
      <w:r>
        <w:rPr>
          <w:rFonts w:ascii="Times New Roman" w:eastAsia="Times New Roman" w:hAnsi="Times New Roman" w:cs="Times New Roman"/>
          <w:sz w:val="24"/>
          <w:szCs w:val="24"/>
          <w:lang w:val="es-CO" w:eastAsia="es-CO"/>
        </w:rPr>
        <w:t xml:space="preserve"> un tablero por cada sprint, </w:t>
      </w:r>
      <w:hyperlink r:id="rId11" w:history="1">
        <w:r w:rsidRPr="00E550F6">
          <w:rPr>
            <w:rStyle w:val="Hipervnculo"/>
            <w:rFonts w:ascii="Times New Roman" w:eastAsia="Times New Roman" w:hAnsi="Times New Roman" w:cs="Times New Roman"/>
            <w:sz w:val="24"/>
            <w:szCs w:val="24"/>
            <w:lang w:val="es-CO" w:eastAsia="es-CO"/>
          </w:rPr>
          <w:t>https://trello.com/b/UlZW3bIj/sprint-0</w:t>
        </w:r>
      </w:hyperlink>
      <w:r>
        <w:rPr>
          <w:rFonts w:ascii="Times New Roman" w:eastAsia="Times New Roman" w:hAnsi="Times New Roman" w:cs="Times New Roman"/>
          <w:sz w:val="24"/>
          <w:szCs w:val="24"/>
          <w:lang w:val="es-CO" w:eastAsia="es-CO"/>
        </w:rPr>
        <w:t xml:space="preserve">, </w:t>
      </w:r>
      <w:hyperlink r:id="rId12" w:history="1">
        <w:r w:rsidRPr="00E550F6">
          <w:rPr>
            <w:rStyle w:val="Hipervnculo"/>
            <w:rFonts w:ascii="Times New Roman" w:eastAsia="Times New Roman" w:hAnsi="Times New Roman" w:cs="Times New Roman"/>
            <w:sz w:val="24"/>
            <w:szCs w:val="24"/>
            <w:lang w:val="es-CO" w:eastAsia="es-CO"/>
          </w:rPr>
          <w:t>https://trello.com/b/wS7uhgXE/sprint-1</w:t>
        </w:r>
      </w:hyperlink>
      <w:r>
        <w:rPr>
          <w:rFonts w:ascii="Times New Roman" w:eastAsia="Times New Roman" w:hAnsi="Times New Roman" w:cs="Times New Roman"/>
          <w:sz w:val="24"/>
          <w:szCs w:val="24"/>
          <w:lang w:val="es-CO" w:eastAsia="es-CO"/>
        </w:rPr>
        <w:t xml:space="preserve">, </w:t>
      </w:r>
      <w:hyperlink r:id="rId13" w:history="1">
        <w:r w:rsidRPr="00E550F6">
          <w:rPr>
            <w:rStyle w:val="Hipervnculo"/>
            <w:rFonts w:ascii="Times New Roman" w:eastAsia="Times New Roman" w:hAnsi="Times New Roman" w:cs="Times New Roman"/>
            <w:sz w:val="24"/>
            <w:szCs w:val="24"/>
            <w:lang w:val="es-CO" w:eastAsia="es-CO"/>
          </w:rPr>
          <w:t>https://trello.com/b/UngzbRbr/sprint-2</w:t>
        </w:r>
      </w:hyperlink>
      <w:r>
        <w:rPr>
          <w:rFonts w:ascii="Times New Roman" w:eastAsia="Times New Roman" w:hAnsi="Times New Roman" w:cs="Times New Roman"/>
          <w:sz w:val="24"/>
          <w:szCs w:val="24"/>
          <w:lang w:val="es-CO" w:eastAsia="es-CO"/>
        </w:rPr>
        <w:t xml:space="preserve">, </w:t>
      </w:r>
      <w:hyperlink r:id="rId14" w:history="1">
        <w:r w:rsidRPr="00E550F6">
          <w:rPr>
            <w:rStyle w:val="Hipervnculo"/>
            <w:rFonts w:ascii="Times New Roman" w:eastAsia="Times New Roman" w:hAnsi="Times New Roman" w:cs="Times New Roman"/>
            <w:sz w:val="24"/>
            <w:szCs w:val="24"/>
            <w:lang w:val="es-CO" w:eastAsia="es-CO"/>
          </w:rPr>
          <w:t>https://trello.com/b/5IZYogSx/sprint-3</w:t>
        </w:r>
      </w:hyperlink>
      <w:r>
        <w:rPr>
          <w:rFonts w:ascii="Times New Roman" w:eastAsia="Times New Roman" w:hAnsi="Times New Roman" w:cs="Times New Roman"/>
          <w:sz w:val="24"/>
          <w:szCs w:val="24"/>
          <w:lang w:val="es-CO" w:eastAsia="es-CO"/>
        </w:rPr>
        <w:t xml:space="preserve">, </w:t>
      </w:r>
      <w:hyperlink r:id="rId15" w:history="1">
        <w:r w:rsidRPr="00E550F6">
          <w:rPr>
            <w:rStyle w:val="Hipervnculo"/>
            <w:rFonts w:ascii="Times New Roman" w:eastAsia="Times New Roman" w:hAnsi="Times New Roman" w:cs="Times New Roman"/>
            <w:sz w:val="24"/>
            <w:szCs w:val="24"/>
            <w:lang w:val="es-CO" w:eastAsia="es-CO"/>
          </w:rPr>
          <w:t>https://trello.com/b/HFXGpj6u/sprint-4</w:t>
        </w:r>
      </w:hyperlink>
      <w:r>
        <w:rPr>
          <w:rFonts w:ascii="Times New Roman" w:eastAsia="Times New Roman" w:hAnsi="Times New Roman" w:cs="Times New Roman"/>
          <w:sz w:val="24"/>
          <w:szCs w:val="24"/>
          <w:lang w:val="es-CO" w:eastAsia="es-CO"/>
        </w:rPr>
        <w:t xml:space="preserve">, </w:t>
      </w:r>
      <w:r w:rsidRPr="00A21252">
        <w:rPr>
          <w:rFonts w:ascii="Times New Roman" w:eastAsia="Times New Roman" w:hAnsi="Times New Roman" w:cs="Times New Roman"/>
          <w:sz w:val="24"/>
          <w:szCs w:val="24"/>
          <w:lang w:val="es-CO" w:eastAsia="es-CO"/>
        </w:rPr>
        <w:t>https://trello.com/b/k7bmPESA/sprint-5</w:t>
      </w:r>
      <w:r>
        <w:rPr>
          <w:rFonts w:ascii="Times New Roman" w:eastAsia="Times New Roman" w:hAnsi="Times New Roman" w:cs="Times New Roman"/>
          <w:sz w:val="24"/>
          <w:szCs w:val="24"/>
          <w:lang w:val="es-CO" w:eastAsia="es-CO"/>
        </w:rPr>
        <w:t>.</w:t>
      </w:r>
    </w:p>
    <w:p w:rsidR="00A24435" w:rsidRDefault="00A24435" w:rsidP="00A24435">
      <w:pPr>
        <w:rPr>
          <w:lang w:val="es-CO"/>
        </w:rPr>
      </w:pPr>
    </w:p>
    <w:p w:rsidR="00A24435" w:rsidRDefault="00A24435" w:rsidP="00A24435">
      <w:pPr>
        <w:pStyle w:val="Ttulo4"/>
      </w:pPr>
      <w:r>
        <w:t>Herramientas software</w:t>
      </w:r>
    </w:p>
    <w:p w:rsidR="00A21252" w:rsidRDefault="00A21252" w:rsidP="00A21252"/>
    <w:p w:rsidR="00A21252" w:rsidRPr="00A21252" w:rsidRDefault="00A21252" w:rsidP="00A21252">
      <w:r>
        <w:t xml:space="preserve">     Se instala git deskot, Star UML, </w:t>
      </w:r>
      <w:r w:rsidR="00F42CE4">
        <w:t xml:space="preserve">se descarga Node, NPM, </w:t>
      </w:r>
      <w:r w:rsidR="00250389">
        <w:t xml:space="preserve">bootstrap, </w:t>
      </w:r>
      <w:r>
        <w:t xml:space="preserve">se instala Visual Studio Code. En visual studio code </w:t>
      </w:r>
      <w:r w:rsidR="00F42CE4">
        <w:t xml:space="preserve">se descargaron </w:t>
      </w:r>
      <w:r>
        <w:t>las extensiones necesarias tales como:</w:t>
      </w:r>
      <w:r>
        <w:br/>
      </w:r>
      <w:r w:rsidRPr="00A21252">
        <w:rPr>
          <w:i/>
          <w:iCs/>
        </w:rPr>
        <w:t xml:space="preserve">Bracked Pair Colorizer, </w:t>
      </w:r>
      <w:r>
        <w:t>ESlint,</w:t>
      </w:r>
      <w:r>
        <w:br/>
      </w:r>
      <w:r w:rsidRPr="00A21252">
        <w:rPr>
          <w:i/>
          <w:iCs/>
        </w:rPr>
        <w:t xml:space="preserve">HTML Snippets, </w:t>
      </w:r>
      <w:r>
        <w:t>IntelliSense for CSS,</w:t>
      </w:r>
      <w:r>
        <w:br/>
      </w:r>
      <w:r w:rsidRPr="00A21252">
        <w:rPr>
          <w:i/>
          <w:iCs/>
        </w:rPr>
        <w:t xml:space="preserve">JavaScript, </w:t>
      </w:r>
      <w:r>
        <w:t>Material Icon,</w:t>
      </w:r>
      <w:r>
        <w:br/>
      </w:r>
      <w:r w:rsidRPr="00A21252">
        <w:rPr>
          <w:i/>
          <w:iCs/>
        </w:rPr>
        <w:t xml:space="preserve">Path IntelliSense, </w:t>
      </w:r>
      <w:r>
        <w:t>Prettier,</w:t>
      </w:r>
      <w:r>
        <w:br/>
      </w:r>
      <w:r w:rsidRPr="00A21252">
        <w:rPr>
          <w:i/>
          <w:iCs/>
        </w:rPr>
        <w:t xml:space="preserve">vsdCode-pdf, </w:t>
      </w:r>
      <w:r>
        <w:t>Markdown PDF,</w:t>
      </w:r>
      <w:r>
        <w:br/>
      </w:r>
      <w:r w:rsidRPr="00A21252">
        <w:rPr>
          <w:i/>
          <w:iCs/>
        </w:rPr>
        <w:t xml:space="preserve">Live Server y </w:t>
      </w:r>
      <w:r>
        <w:t>Vetur.</w:t>
      </w:r>
      <w:r w:rsidR="00F42CE4">
        <w:t>, entre otros.</w:t>
      </w:r>
    </w:p>
    <w:p w:rsidR="00A24435" w:rsidRDefault="00A24435" w:rsidP="00A24435"/>
    <w:p w:rsidR="00A24435" w:rsidRDefault="00A24435" w:rsidP="00A24435">
      <w:pPr>
        <w:pStyle w:val="Ttulo3"/>
      </w:pPr>
      <w:bookmarkStart w:id="5" w:name="_Toc392664953"/>
      <w:r>
        <w:t>Ambiente de trabajo</w:t>
      </w:r>
      <w:bookmarkEnd w:id="5"/>
    </w:p>
    <w:p w:rsidR="00A24435" w:rsidRDefault="00A24435" w:rsidP="00A24435">
      <w:r>
        <w:t>Para información sobre el procedimiento empleado para la definición de ambientes Los ambientes para la gestión de la configuración son:</w:t>
      </w:r>
    </w:p>
    <w:p w:rsidR="00F42CE4" w:rsidRDefault="00F42CE4" w:rsidP="00F42CE4">
      <w:pPr>
        <w:pStyle w:val="Prrafodelista"/>
        <w:numPr>
          <w:ilvl w:val="0"/>
          <w:numId w:val="8"/>
        </w:numPr>
      </w:pPr>
      <w:r>
        <w:t>Visual Studio code,</w:t>
      </w:r>
    </w:p>
    <w:p w:rsidR="00F42CE4" w:rsidRDefault="00F42CE4" w:rsidP="00F42CE4">
      <w:pPr>
        <w:pStyle w:val="Prrafodelista"/>
        <w:numPr>
          <w:ilvl w:val="0"/>
          <w:numId w:val="8"/>
        </w:numPr>
      </w:pPr>
      <w:r>
        <w:t>Git hub,</w:t>
      </w:r>
    </w:p>
    <w:p w:rsidR="00F42CE4" w:rsidRDefault="00F42CE4" w:rsidP="00F42CE4">
      <w:pPr>
        <w:pStyle w:val="Prrafodelista"/>
        <w:numPr>
          <w:ilvl w:val="0"/>
          <w:numId w:val="8"/>
        </w:numPr>
      </w:pPr>
      <w:r>
        <w:t>Trello,</w:t>
      </w:r>
    </w:p>
    <w:p w:rsidR="00F42CE4" w:rsidRDefault="00F42CE4" w:rsidP="00F42CE4">
      <w:pPr>
        <w:pStyle w:val="Prrafodelista"/>
        <w:numPr>
          <w:ilvl w:val="0"/>
          <w:numId w:val="8"/>
        </w:numPr>
      </w:pPr>
      <w:r>
        <w:t>Entre otros.</w:t>
      </w:r>
    </w:p>
    <w:p w:rsidR="00A24435" w:rsidRDefault="00A24435" w:rsidP="00A24435">
      <w:pPr>
        <w:pStyle w:val="Ttulo4"/>
        <w:rPr>
          <w:lang w:val="es-CO"/>
        </w:rPr>
      </w:pPr>
      <w:r>
        <w:rPr>
          <w:lang w:val="es-CO"/>
        </w:rPr>
        <w:t>Repositorio de activos del proyecto/producto</w:t>
      </w:r>
    </w:p>
    <w:p w:rsidR="00A24435" w:rsidRDefault="00A24435" w:rsidP="00A24435">
      <w:pPr>
        <w:rPr>
          <w:lang w:val="es-CO"/>
        </w:rPr>
      </w:pPr>
      <w:r>
        <w:rPr>
          <w:lang w:val="es-CO"/>
        </w:rPr>
        <w:t xml:space="preserve">Repositorio de activos </w:t>
      </w:r>
      <w:r w:rsidR="00F42CE4">
        <w:rPr>
          <w:lang w:val="es-CO"/>
        </w:rPr>
        <w:t>de Agendy Nails</w:t>
      </w:r>
      <w:r>
        <w:rPr>
          <w:lang w:val="es-CO"/>
        </w:rPr>
        <w:t xml:space="preserve"> gestionados bajo la herramienta </w:t>
      </w:r>
      <w:r w:rsidR="00F42CE4">
        <w:rPr>
          <w:lang w:val="es-CO"/>
        </w:rPr>
        <w:t xml:space="preserve">git hub </w:t>
      </w:r>
      <w:r>
        <w:rPr>
          <w:lang w:val="es-CO"/>
        </w:rPr>
        <w:t>en: &lt;</w:t>
      </w:r>
      <w:r w:rsidR="00F42CE4" w:rsidRPr="00F42CE4">
        <w:t xml:space="preserve"> </w:t>
      </w:r>
      <w:r w:rsidR="00F42CE4" w:rsidRPr="00F42CE4">
        <w:rPr>
          <w:lang w:val="es-CO"/>
        </w:rPr>
        <w:t>https://github.com/nanareyes/Proyecto-Ciclo-3/branches</w:t>
      </w:r>
      <w:r w:rsidR="00F42CE4">
        <w:rPr>
          <w:lang w:val="es-CO"/>
        </w:rPr>
        <w:t>.</w:t>
      </w:r>
    </w:p>
    <w:p w:rsidR="00A24435" w:rsidRDefault="00A24435" w:rsidP="00A24435">
      <w:pPr>
        <w:pStyle w:val="Ttulo3"/>
        <w:rPr>
          <w:lang w:val="es-CO"/>
        </w:rPr>
      </w:pPr>
      <w:bookmarkStart w:id="6" w:name="_Toc392664954"/>
      <w:r>
        <w:rPr>
          <w:lang w:val="es-CO"/>
        </w:rPr>
        <w:lastRenderedPageBreak/>
        <w:t xml:space="preserve">Políticas y Reglas establecidas para </w:t>
      </w:r>
      <w:bookmarkEnd w:id="6"/>
      <w:r w:rsidR="00250389">
        <w:rPr>
          <w:lang w:val="es-CO"/>
        </w:rPr>
        <w:t>Agendy Nails</w:t>
      </w:r>
    </w:p>
    <w:p w:rsidR="00F42CE4" w:rsidRPr="00F42CE4" w:rsidRDefault="00F42CE4" w:rsidP="00F42CE4">
      <w:pPr>
        <w:pStyle w:val="Comentario"/>
        <w:numPr>
          <w:ilvl w:val="0"/>
          <w:numId w:val="9"/>
        </w:numPr>
        <w:rPr>
          <w:i w:val="0"/>
          <w:color w:val="auto"/>
          <w:sz w:val="20"/>
        </w:rPr>
      </w:pPr>
      <w:r w:rsidRPr="00F42CE4">
        <w:rPr>
          <w:i w:val="0"/>
          <w:color w:val="auto"/>
          <w:sz w:val="20"/>
        </w:rPr>
        <w:t>Cada integrante debe trabajar y hacer el push solo a su rama en git hub</w:t>
      </w:r>
      <w:r w:rsidR="00644323">
        <w:rPr>
          <w:i w:val="0"/>
          <w:color w:val="auto"/>
          <w:sz w:val="20"/>
        </w:rPr>
        <w:t xml:space="preserve"> en el repositorio compartido</w:t>
      </w:r>
      <w:r w:rsidRPr="00F42CE4">
        <w:rPr>
          <w:i w:val="0"/>
          <w:color w:val="auto"/>
          <w:sz w:val="20"/>
        </w:rPr>
        <w:t>, dado que el merge a la rama de desarrollo solo será realizada por Diana o por Natacha,</w:t>
      </w:r>
    </w:p>
    <w:p w:rsidR="00F42CE4" w:rsidRDefault="00F42CE4" w:rsidP="00F42CE4">
      <w:pPr>
        <w:pStyle w:val="Comentario"/>
        <w:numPr>
          <w:ilvl w:val="0"/>
          <w:numId w:val="9"/>
        </w:numPr>
        <w:rPr>
          <w:i w:val="0"/>
          <w:color w:val="auto"/>
          <w:sz w:val="20"/>
        </w:rPr>
      </w:pPr>
      <w:r w:rsidRPr="00F42CE4">
        <w:rPr>
          <w:i w:val="0"/>
          <w:color w:val="auto"/>
          <w:sz w:val="20"/>
        </w:rPr>
        <w:t>Cada integrante debe participar en el foro de seguimiento describiendo el avance diario que ha hecho en el proyecto,</w:t>
      </w:r>
    </w:p>
    <w:p w:rsidR="00250389" w:rsidRDefault="00250389" w:rsidP="00F42CE4">
      <w:pPr>
        <w:pStyle w:val="Comentario"/>
        <w:numPr>
          <w:ilvl w:val="0"/>
          <w:numId w:val="9"/>
        </w:numPr>
        <w:rPr>
          <w:i w:val="0"/>
          <w:color w:val="auto"/>
          <w:sz w:val="20"/>
        </w:rPr>
      </w:pPr>
      <w:r>
        <w:rPr>
          <w:i w:val="0"/>
          <w:color w:val="auto"/>
          <w:sz w:val="20"/>
        </w:rPr>
        <w:t>Propiedad del equipo desarrollador el cual cuenta con los derechos de autor,</w:t>
      </w:r>
    </w:p>
    <w:p w:rsidR="00250389" w:rsidRDefault="00250389" w:rsidP="00F42CE4">
      <w:pPr>
        <w:pStyle w:val="Comentario"/>
        <w:numPr>
          <w:ilvl w:val="0"/>
          <w:numId w:val="9"/>
        </w:numPr>
        <w:rPr>
          <w:i w:val="0"/>
          <w:color w:val="auto"/>
          <w:sz w:val="20"/>
        </w:rPr>
      </w:pPr>
      <w:r>
        <w:rPr>
          <w:i w:val="0"/>
          <w:color w:val="auto"/>
          <w:sz w:val="20"/>
        </w:rPr>
        <w:t>Se establecerá de manera formal la política de calidad, en cuanto a los procedimientos con el objeto de que funcione eficazmente el sistema de aseguramiento,</w:t>
      </w:r>
    </w:p>
    <w:p w:rsidR="00250389" w:rsidRDefault="00250389" w:rsidP="00F42CE4">
      <w:pPr>
        <w:pStyle w:val="Comentario"/>
        <w:numPr>
          <w:ilvl w:val="0"/>
          <w:numId w:val="9"/>
        </w:numPr>
        <w:rPr>
          <w:i w:val="0"/>
          <w:color w:val="auto"/>
          <w:sz w:val="20"/>
        </w:rPr>
      </w:pPr>
      <w:r>
        <w:rPr>
          <w:i w:val="0"/>
          <w:color w:val="auto"/>
          <w:sz w:val="20"/>
        </w:rPr>
        <w:t xml:space="preserve">Se establecerá un sistema de calidad documentado para que el proyecto se realice conforme a los requerimientos del cliente, </w:t>
      </w:r>
    </w:p>
    <w:p w:rsidR="00250389" w:rsidRDefault="00250389" w:rsidP="00F42CE4">
      <w:pPr>
        <w:pStyle w:val="Comentario"/>
        <w:numPr>
          <w:ilvl w:val="0"/>
          <w:numId w:val="9"/>
        </w:numPr>
        <w:rPr>
          <w:i w:val="0"/>
          <w:color w:val="auto"/>
          <w:sz w:val="20"/>
        </w:rPr>
      </w:pPr>
      <w:r>
        <w:rPr>
          <w:i w:val="0"/>
          <w:color w:val="auto"/>
          <w:sz w:val="20"/>
        </w:rPr>
        <w:t>Todas las partes del desarrollo deben estar documentadas,</w:t>
      </w:r>
    </w:p>
    <w:p w:rsidR="00694213" w:rsidRDefault="00694213" w:rsidP="00F42CE4">
      <w:pPr>
        <w:pStyle w:val="Comentario"/>
        <w:numPr>
          <w:ilvl w:val="0"/>
          <w:numId w:val="9"/>
        </w:numPr>
        <w:rPr>
          <w:i w:val="0"/>
          <w:color w:val="auto"/>
          <w:sz w:val="20"/>
        </w:rPr>
      </w:pPr>
      <w:r>
        <w:rPr>
          <w:i w:val="0"/>
          <w:color w:val="auto"/>
          <w:sz w:val="20"/>
        </w:rPr>
        <w:t>Cada integrante aportará de manera significativa en la redacción del código y documentos que se requiera,</w:t>
      </w:r>
    </w:p>
    <w:p w:rsidR="00694213" w:rsidRDefault="00694213" w:rsidP="00F42CE4">
      <w:pPr>
        <w:pStyle w:val="Comentario"/>
        <w:numPr>
          <w:ilvl w:val="0"/>
          <w:numId w:val="9"/>
        </w:numPr>
        <w:rPr>
          <w:i w:val="0"/>
          <w:color w:val="auto"/>
          <w:sz w:val="20"/>
        </w:rPr>
      </w:pPr>
      <w:r>
        <w:rPr>
          <w:i w:val="0"/>
          <w:color w:val="auto"/>
          <w:sz w:val="20"/>
        </w:rPr>
        <w:t>Cada integrante deberá reportar el trabajo hecho en la rama con un commit especifico de los cambios que realizó,</w:t>
      </w:r>
    </w:p>
    <w:p w:rsidR="00A24435" w:rsidRDefault="00644323" w:rsidP="00644323">
      <w:pPr>
        <w:pStyle w:val="Comentario"/>
        <w:numPr>
          <w:ilvl w:val="0"/>
          <w:numId w:val="9"/>
        </w:numPr>
      </w:pPr>
      <w:r>
        <w:rPr>
          <w:i w:val="0"/>
          <w:color w:val="auto"/>
          <w:sz w:val="20"/>
        </w:rPr>
        <w:t>Cuando se realice cambios en el diseño se deberá documentar y ser aprobado por el equipo.</w:t>
      </w:r>
      <w:r>
        <w:t xml:space="preserve"> </w:t>
      </w:r>
    </w:p>
    <w:p w:rsidR="00A24435" w:rsidRDefault="00A24435" w:rsidP="00A24435">
      <w:pPr>
        <w:pStyle w:val="Ttulo1"/>
      </w:pPr>
      <w:bookmarkStart w:id="7" w:name="_Toc392664955"/>
      <w:r>
        <w:t>Programa de Gestión de la Configuración</w:t>
      </w:r>
      <w:bookmarkEnd w:id="7"/>
    </w:p>
    <w:p w:rsidR="00A24435" w:rsidRDefault="00A24435" w:rsidP="00A24435">
      <w:pPr>
        <w:pStyle w:val="Ttulo2"/>
      </w:pPr>
      <w:bookmarkStart w:id="8" w:name="_Toc392664956"/>
      <w:r>
        <w:t>Identificación de la Configuración</w:t>
      </w:r>
      <w:bookmarkEnd w:id="8"/>
    </w:p>
    <w:p w:rsidR="00A24435" w:rsidRDefault="00A24435" w:rsidP="00A24435">
      <w:pPr>
        <w:pStyle w:val="Ttulo3"/>
      </w:pPr>
      <w:bookmarkStart w:id="9" w:name="_Toc392664957"/>
      <w:r>
        <w:t>Métodos de identificación</w:t>
      </w:r>
      <w:bookmarkEnd w:id="9"/>
    </w:p>
    <w:p w:rsidR="002D31F8" w:rsidRDefault="002D31F8" w:rsidP="00A24435">
      <w:pPr>
        <w:pStyle w:val="Comentario"/>
        <w:rPr>
          <w:i w:val="0"/>
          <w:color w:val="auto"/>
          <w:sz w:val="20"/>
        </w:rPr>
      </w:pPr>
    </w:p>
    <w:p w:rsidR="002D31F8" w:rsidRDefault="002D31F8" w:rsidP="00A24435">
      <w:pPr>
        <w:pStyle w:val="Comentario"/>
        <w:rPr>
          <w:i w:val="0"/>
          <w:color w:val="auto"/>
          <w:sz w:val="20"/>
        </w:rPr>
      </w:pPr>
      <w:r>
        <w:rPr>
          <w:i w:val="0"/>
          <w:color w:val="auto"/>
          <w:sz w:val="20"/>
        </w:rPr>
        <w:t>Las historias de usuario están guardadas en Trello:</w:t>
      </w:r>
    </w:p>
    <w:p w:rsidR="00A023BB" w:rsidRDefault="00DB0E8B" w:rsidP="00A24435">
      <w:pPr>
        <w:pStyle w:val="Comentario"/>
        <w:rPr>
          <w:i w:val="0"/>
          <w:color w:val="auto"/>
          <w:sz w:val="20"/>
        </w:rPr>
      </w:pPr>
      <w:hyperlink r:id="rId16" w:history="1">
        <w:r w:rsidR="00A023BB" w:rsidRPr="00E9157C">
          <w:rPr>
            <w:rStyle w:val="Hipervnculo"/>
            <w:i w:val="0"/>
            <w:sz w:val="20"/>
          </w:rPr>
          <w:t>https://trello.com/b/UlZW3bIj/sprint-0</w:t>
        </w:r>
      </w:hyperlink>
    </w:p>
    <w:p w:rsidR="00A023BB" w:rsidRDefault="00DB0E8B" w:rsidP="00A24435">
      <w:pPr>
        <w:pStyle w:val="Comentario"/>
        <w:rPr>
          <w:i w:val="0"/>
          <w:color w:val="auto"/>
          <w:sz w:val="20"/>
        </w:rPr>
      </w:pPr>
      <w:hyperlink r:id="rId17" w:history="1">
        <w:r w:rsidR="00A023BB" w:rsidRPr="00E9157C">
          <w:rPr>
            <w:rStyle w:val="Hipervnculo"/>
            <w:i w:val="0"/>
            <w:sz w:val="20"/>
          </w:rPr>
          <w:t>https://trello.com/b/wS7uhgXE/sprint-1</w:t>
        </w:r>
      </w:hyperlink>
    </w:p>
    <w:p w:rsidR="00A023BB" w:rsidRDefault="00DB0E8B" w:rsidP="00A24435">
      <w:pPr>
        <w:pStyle w:val="Comentario"/>
        <w:rPr>
          <w:i w:val="0"/>
          <w:color w:val="auto"/>
          <w:sz w:val="20"/>
        </w:rPr>
      </w:pPr>
      <w:hyperlink r:id="rId18" w:history="1">
        <w:r w:rsidR="00A023BB" w:rsidRPr="00E9157C">
          <w:rPr>
            <w:rStyle w:val="Hipervnculo"/>
            <w:i w:val="0"/>
            <w:sz w:val="20"/>
          </w:rPr>
          <w:t>https://trello.com/b/UngzbRbr/sprint-2</w:t>
        </w:r>
      </w:hyperlink>
    </w:p>
    <w:p w:rsidR="00A023BB" w:rsidRDefault="00DB0E8B" w:rsidP="00A24435">
      <w:pPr>
        <w:pStyle w:val="Comentario"/>
        <w:rPr>
          <w:i w:val="0"/>
          <w:color w:val="auto"/>
          <w:sz w:val="20"/>
        </w:rPr>
      </w:pPr>
      <w:hyperlink r:id="rId19" w:history="1">
        <w:r w:rsidR="00A023BB" w:rsidRPr="00E9157C">
          <w:rPr>
            <w:rStyle w:val="Hipervnculo"/>
            <w:i w:val="0"/>
            <w:sz w:val="20"/>
          </w:rPr>
          <w:t>https://trello.com/b/5IZYogSx/sprint-3</w:t>
        </w:r>
      </w:hyperlink>
    </w:p>
    <w:p w:rsidR="00A023BB" w:rsidRDefault="00DB0E8B" w:rsidP="00A24435">
      <w:pPr>
        <w:pStyle w:val="Comentario"/>
        <w:rPr>
          <w:i w:val="0"/>
          <w:color w:val="auto"/>
          <w:sz w:val="20"/>
        </w:rPr>
      </w:pPr>
      <w:hyperlink r:id="rId20" w:history="1">
        <w:r w:rsidR="00A023BB" w:rsidRPr="00E9157C">
          <w:rPr>
            <w:rStyle w:val="Hipervnculo"/>
            <w:i w:val="0"/>
            <w:sz w:val="20"/>
          </w:rPr>
          <w:t>https://trello.com/b/HFXGpj6u/sprint-4</w:t>
        </w:r>
      </w:hyperlink>
    </w:p>
    <w:p w:rsidR="00A023BB" w:rsidRDefault="00A023BB" w:rsidP="00A24435">
      <w:pPr>
        <w:pStyle w:val="Comentario"/>
        <w:rPr>
          <w:i w:val="0"/>
          <w:color w:val="auto"/>
          <w:sz w:val="20"/>
        </w:rPr>
      </w:pPr>
      <w:r w:rsidRPr="00A023BB">
        <w:rPr>
          <w:i w:val="0"/>
          <w:color w:val="auto"/>
          <w:sz w:val="20"/>
        </w:rPr>
        <w:t>https://trello.com/b/k7bmPESA/sprint-5</w:t>
      </w:r>
    </w:p>
    <w:p w:rsidR="002D31F8" w:rsidRDefault="002D31F8" w:rsidP="00A24435">
      <w:pPr>
        <w:pStyle w:val="Comentario"/>
        <w:rPr>
          <w:i w:val="0"/>
          <w:color w:val="auto"/>
          <w:sz w:val="20"/>
        </w:rPr>
      </w:pPr>
    </w:p>
    <w:p w:rsidR="002D31F8" w:rsidRDefault="002D31F8" w:rsidP="00A24435">
      <w:pPr>
        <w:pStyle w:val="Comentario"/>
        <w:rPr>
          <w:i w:val="0"/>
          <w:color w:val="auto"/>
          <w:sz w:val="20"/>
        </w:rPr>
      </w:pPr>
      <w:r>
        <w:rPr>
          <w:i w:val="0"/>
          <w:color w:val="auto"/>
          <w:sz w:val="20"/>
        </w:rPr>
        <w:t>Y un repositorio compartido en:</w:t>
      </w:r>
    </w:p>
    <w:p w:rsidR="002D31F8" w:rsidRPr="00990C41" w:rsidRDefault="00A023BB" w:rsidP="00A24435">
      <w:pPr>
        <w:pStyle w:val="Comentario"/>
        <w:rPr>
          <w:i w:val="0"/>
          <w:color w:val="auto"/>
          <w:sz w:val="20"/>
        </w:rPr>
      </w:pPr>
      <w:r w:rsidRPr="00A023BB">
        <w:rPr>
          <w:i w:val="0"/>
          <w:color w:val="auto"/>
          <w:sz w:val="20"/>
        </w:rPr>
        <w:t>https://github.com/nanareyes/Proyecto-Ciclo-3/branches</w:t>
      </w:r>
    </w:p>
    <w:p w:rsidR="00A24435" w:rsidRDefault="00A24435" w:rsidP="00A24435">
      <w:pPr>
        <w:pStyle w:val="Ttulo3"/>
      </w:pPr>
      <w:bookmarkStart w:id="10" w:name="_Toc392664958"/>
      <w:r>
        <w:t>Líneas Base</w:t>
      </w:r>
      <w:bookmarkEnd w:id="10"/>
    </w:p>
    <w:p w:rsidR="00B17213" w:rsidRDefault="006C6373" w:rsidP="00933BD5">
      <w:r>
        <w:t>Las líneas de servicio se establecen para dar un avance del proyecto al cliente y hacer modificaciones en el desarrollo cuando se esté a tiempo de cambiarlas según lo que requiera el cliente. Se establecen tres etapas para la línea de desarrollo que es al inicio del proyecto, a la mitad del desarrollo de loo pactado y al final de este para generar lo últimos cambios.</w:t>
      </w:r>
    </w:p>
    <w:p w:rsidR="00933BD5" w:rsidRDefault="00B17213" w:rsidP="00933BD5">
      <w:r>
        <w:t xml:space="preserve">Página de inicio Se generó un diseño establecido con colores y diseños según el mockup inicial Se cambió el diseño de colores y forma preestablecida de la página de inicio Se entrega el diseño final de la página con respecto a la </w:t>
      </w:r>
      <w:r w:rsidR="00827865">
        <w:t>última</w:t>
      </w:r>
      <w:r>
        <w:t xml:space="preserve"> actualización del Mockup</w:t>
      </w:r>
      <w:r w:rsidR="00827865">
        <w:t>.</w:t>
      </w:r>
    </w:p>
    <w:p w:rsidR="00827865" w:rsidRDefault="00827865" w:rsidP="00933BD5">
      <w:r>
        <w:t>Sección de servicio Se establece crear un portafolio de servicios en donde se posteé fotos de todos los servicios ofrecidos. Se corrige la presentación y se cataloga por secciones los diferentes servicios a ofrecer. La sección de servicios se actualiza con la categorización correspondiente.</w:t>
      </w:r>
    </w:p>
    <w:p w:rsidR="006C6373" w:rsidRDefault="006C6373" w:rsidP="00933BD5">
      <w:r>
        <w:t>Registro de usuario. Se establece que debe existir una interfaz para el registro de un usuario. Se especifica la creación del registro de usuario dependiendo del rol que desempeñara en la página. Se entrega la interfaz en donde se establece la división del registro de usuario para el estilista y el cliente.</w:t>
      </w:r>
    </w:p>
    <w:p w:rsidR="00A24435" w:rsidRDefault="002D31F8" w:rsidP="002D31F8">
      <w:r>
        <w:lastRenderedPageBreak/>
        <w:t>Las ramas del repositorio son:</w:t>
      </w:r>
    </w:p>
    <w:p w:rsidR="0049708E" w:rsidRDefault="00DB0E8B" w:rsidP="002D31F8">
      <w:hyperlink r:id="rId21" w:history="1">
        <w:r w:rsidR="0049708E" w:rsidRPr="00E9157C">
          <w:rPr>
            <w:rStyle w:val="Hipervnculo"/>
          </w:rPr>
          <w:t>https://github.com/nanareyes/Proyecto-Ciclo-3</w:t>
        </w:r>
      </w:hyperlink>
    </w:p>
    <w:p w:rsidR="0049708E" w:rsidRDefault="00DB0E8B" w:rsidP="002D31F8">
      <w:hyperlink r:id="rId22" w:history="1">
        <w:r w:rsidR="0049708E" w:rsidRPr="00E9157C">
          <w:rPr>
            <w:rStyle w:val="Hipervnculo"/>
          </w:rPr>
          <w:t>https://github.com/nanareyes/Proyecto-Ciclo-3/tree/development</w:t>
        </w:r>
      </w:hyperlink>
    </w:p>
    <w:p w:rsidR="0049708E" w:rsidRDefault="00DB0E8B" w:rsidP="002D31F8">
      <w:hyperlink r:id="rId23" w:history="1">
        <w:r w:rsidR="0049708E" w:rsidRPr="00E9157C">
          <w:rPr>
            <w:rStyle w:val="Hipervnculo"/>
          </w:rPr>
          <w:t>https://github.com/nanareyes/Proyecto-Ciclo-3/tree/yenny</w:t>
        </w:r>
      </w:hyperlink>
    </w:p>
    <w:p w:rsidR="0049708E" w:rsidRDefault="00DB0E8B" w:rsidP="002D31F8">
      <w:hyperlink r:id="rId24" w:history="1">
        <w:r w:rsidR="0049708E" w:rsidRPr="00E9157C">
          <w:rPr>
            <w:rStyle w:val="Hipervnculo"/>
          </w:rPr>
          <w:t>https://github.com/nanareyes/Proyecto-Ciclo-3/tree/carolina</w:t>
        </w:r>
      </w:hyperlink>
    </w:p>
    <w:p w:rsidR="0049708E" w:rsidRDefault="00DB0E8B" w:rsidP="002D31F8">
      <w:hyperlink r:id="rId25" w:history="1">
        <w:r w:rsidR="0049708E" w:rsidRPr="00E9157C">
          <w:rPr>
            <w:rStyle w:val="Hipervnculo"/>
          </w:rPr>
          <w:t>https://github.com/nanareyes/Proyecto-Ciclo-3/tree/zoraida</w:t>
        </w:r>
      </w:hyperlink>
    </w:p>
    <w:p w:rsidR="0049708E" w:rsidRDefault="0049708E" w:rsidP="002D31F8">
      <w:r w:rsidRPr="0049708E">
        <w:t>https://github.com/nanareyes/Proyecto-Ciclo-3/tree/camila</w:t>
      </w:r>
    </w:p>
    <w:p w:rsidR="00A24435" w:rsidRDefault="00A24435" w:rsidP="00A24435"/>
    <w:p w:rsidR="00A24435" w:rsidRDefault="00A24435" w:rsidP="00A24435">
      <w:pPr>
        <w:pStyle w:val="Ttulo2"/>
      </w:pPr>
      <w:bookmarkStart w:id="11" w:name="_Toc392664959"/>
      <w:r>
        <w:t>Control de Cambios y Configuraciones</w:t>
      </w:r>
      <w:bookmarkEnd w:id="11"/>
    </w:p>
    <w:p w:rsidR="00A24435" w:rsidRDefault="00A24435" w:rsidP="00A24435">
      <w:pPr>
        <w:pStyle w:val="Ttulo3"/>
      </w:pPr>
      <w:bookmarkStart w:id="12" w:name="_Toc392664960"/>
      <w:r>
        <w:t>Aprobación y procesamiento de una solicitud de cambio</w:t>
      </w:r>
      <w:bookmarkEnd w:id="12"/>
    </w:p>
    <w:p w:rsidR="00B17213" w:rsidRPr="00B17213" w:rsidRDefault="00B17213" w:rsidP="00B17213">
      <w:r>
        <w:t>Diagrama de flujo del procedimiento de elaboración de solicitud de cambio Política del proceso: El análisis de riesgo e impacto, es obligatorio para la Gestión de Cambios. Todo cambio debe iniciar a través de un SDC y seguir las actividades del proceso. Debe ser categorizado como: cambio normal, cambio estándar o cambio emergente, los cuales deben pasar por el conocimiento y autorización de los miembros del CAB y del ECAB respectivamente. Los cambios que sean rechazados o pendientes, deberán tener el estado correspondiente y el motivo por el que se toma la decisión. 010 Los cambios deberán tener un tiempo estimado de trabajo asociado y notificado a la Mesa de Ayuda si se afecta un servicio. PROCESO Y PROCEDIIENTOS de solicitud de cambio de TI Registro de Cambio contiene toda la información requerida para aprobar el Cambio. Se añade información adicional según pasa el Cambio por su ciclo de vida. MANUAL PARA EL PROCEDIMIENTO ELABORACION DE CAMBIO PROCEDIMIENTO PARA EL CIERRE</w:t>
      </w:r>
      <w:r w:rsidR="00E90060">
        <w:t xml:space="preserve"> DEL CAMBIO</w:t>
      </w:r>
    </w:p>
    <w:p w:rsidR="00DE5175" w:rsidRDefault="00DE5175" w:rsidP="00DE5175">
      <w:r>
        <w:t>El diagrama de flujo del procedimiento de elaboración de solicitud de cambio:</w:t>
      </w:r>
    </w:p>
    <w:p w:rsidR="00DE5175" w:rsidRDefault="00DE5175" w:rsidP="00DE5175">
      <w:pPr>
        <w:pStyle w:val="Prrafodelista"/>
        <w:numPr>
          <w:ilvl w:val="0"/>
          <w:numId w:val="10"/>
        </w:numPr>
      </w:pPr>
      <w:r>
        <w:t xml:space="preserve">Todo </w:t>
      </w:r>
      <w:r w:rsidR="00933BD5">
        <w:t>el procedimiento de elaboración de solicitud de cambio,</w:t>
      </w:r>
    </w:p>
    <w:p w:rsidR="00933BD5" w:rsidRDefault="00933BD5" w:rsidP="00DE5175">
      <w:pPr>
        <w:pStyle w:val="Prrafodelista"/>
        <w:numPr>
          <w:ilvl w:val="0"/>
          <w:numId w:val="10"/>
        </w:numPr>
      </w:pPr>
      <w:r>
        <w:t xml:space="preserve">Elaborar políticas de proceso, </w:t>
      </w:r>
    </w:p>
    <w:p w:rsidR="00933BD5" w:rsidRDefault="00933BD5" w:rsidP="00DE5175">
      <w:pPr>
        <w:pStyle w:val="Prrafodelista"/>
        <w:numPr>
          <w:ilvl w:val="0"/>
          <w:numId w:val="10"/>
        </w:numPr>
      </w:pPr>
      <w:r>
        <w:t>Proceso y procedimiento de solicitud de cambio,</w:t>
      </w:r>
    </w:p>
    <w:p w:rsidR="00933BD5" w:rsidRDefault="00933BD5" w:rsidP="00DE5175">
      <w:pPr>
        <w:pStyle w:val="Prrafodelista"/>
        <w:numPr>
          <w:ilvl w:val="0"/>
          <w:numId w:val="10"/>
        </w:numPr>
      </w:pPr>
      <w:r>
        <w:t>Procedimiento para el cierre de cambio,</w:t>
      </w:r>
    </w:p>
    <w:p w:rsidR="00933BD5" w:rsidRDefault="00933BD5" w:rsidP="00DE5175">
      <w:pPr>
        <w:pStyle w:val="Prrafodelista"/>
        <w:numPr>
          <w:ilvl w:val="0"/>
          <w:numId w:val="10"/>
        </w:numPr>
      </w:pPr>
      <w:r>
        <w:t>Manual para el procedimiento del cambio,</w:t>
      </w:r>
    </w:p>
    <w:p w:rsidR="00A24435" w:rsidRDefault="00A24435" w:rsidP="00A24435">
      <w:pPr>
        <w:pStyle w:val="Ttulo2"/>
      </w:pPr>
      <w:bookmarkStart w:id="13" w:name="_Toc392664962"/>
      <w:r>
        <w:t>Mantenimiento de la Configuración</w:t>
      </w:r>
      <w:bookmarkEnd w:id="13"/>
    </w:p>
    <w:p w:rsidR="00A24435" w:rsidRDefault="00A24435" w:rsidP="00A24435">
      <w:pPr>
        <w:pStyle w:val="Ttulo3"/>
      </w:pPr>
      <w:bookmarkStart w:id="14" w:name="_Toc392664963"/>
      <w:r>
        <w:t>Administración de la información del Cliente</w:t>
      </w:r>
      <w:bookmarkEnd w:id="14"/>
    </w:p>
    <w:p w:rsidR="00B17213" w:rsidRDefault="00B17213" w:rsidP="00B17213">
      <w:r>
        <w:t>Se desarrolló un formato de registro de cliente con campos tales como:</w:t>
      </w:r>
    </w:p>
    <w:p w:rsidR="00B17213" w:rsidRDefault="00B17213" w:rsidP="00B17213">
      <w:pPr>
        <w:pStyle w:val="Prrafodelista"/>
        <w:numPr>
          <w:ilvl w:val="0"/>
          <w:numId w:val="12"/>
        </w:numPr>
      </w:pPr>
      <w:r>
        <w:t>Nombre,</w:t>
      </w:r>
    </w:p>
    <w:p w:rsidR="00B17213" w:rsidRDefault="00B17213" w:rsidP="00B17213">
      <w:pPr>
        <w:pStyle w:val="Prrafodelista"/>
        <w:numPr>
          <w:ilvl w:val="0"/>
          <w:numId w:val="12"/>
        </w:numPr>
      </w:pPr>
      <w:r>
        <w:t>Apellidos,</w:t>
      </w:r>
    </w:p>
    <w:p w:rsidR="00B17213" w:rsidRDefault="00B17213" w:rsidP="00B17213">
      <w:pPr>
        <w:pStyle w:val="Prrafodelista"/>
        <w:numPr>
          <w:ilvl w:val="0"/>
          <w:numId w:val="12"/>
        </w:numPr>
      </w:pPr>
      <w:r>
        <w:t>No documento</w:t>
      </w:r>
      <w:r w:rsidR="006C6373">
        <w:t>,</w:t>
      </w:r>
    </w:p>
    <w:p w:rsidR="006C6373" w:rsidRDefault="006C6373" w:rsidP="00B17213">
      <w:pPr>
        <w:pStyle w:val="Prrafodelista"/>
        <w:numPr>
          <w:ilvl w:val="0"/>
          <w:numId w:val="12"/>
        </w:numPr>
      </w:pPr>
      <w:r>
        <w:t>Municipio,</w:t>
      </w:r>
    </w:p>
    <w:p w:rsidR="006C6373" w:rsidRDefault="006C6373" w:rsidP="00B17213">
      <w:pPr>
        <w:pStyle w:val="Prrafodelista"/>
        <w:numPr>
          <w:ilvl w:val="0"/>
          <w:numId w:val="12"/>
        </w:numPr>
      </w:pPr>
      <w:r>
        <w:t>Departamento,</w:t>
      </w:r>
    </w:p>
    <w:p w:rsidR="006C6373" w:rsidRDefault="006C6373" w:rsidP="00B17213">
      <w:pPr>
        <w:pStyle w:val="Prrafodelista"/>
        <w:numPr>
          <w:ilvl w:val="0"/>
          <w:numId w:val="12"/>
        </w:numPr>
      </w:pPr>
      <w:r>
        <w:t>Dirección,</w:t>
      </w:r>
    </w:p>
    <w:p w:rsidR="006C6373" w:rsidRDefault="006C6373" w:rsidP="00B17213">
      <w:pPr>
        <w:pStyle w:val="Prrafodelista"/>
        <w:numPr>
          <w:ilvl w:val="0"/>
          <w:numId w:val="12"/>
        </w:numPr>
      </w:pPr>
      <w:r>
        <w:t>Teléfono,</w:t>
      </w:r>
    </w:p>
    <w:p w:rsidR="006C6373" w:rsidRDefault="006C6373" w:rsidP="00B17213">
      <w:pPr>
        <w:pStyle w:val="Prrafodelista"/>
        <w:numPr>
          <w:ilvl w:val="0"/>
          <w:numId w:val="12"/>
        </w:numPr>
      </w:pPr>
      <w:r>
        <w:t>Fecha de nacimiento.</w:t>
      </w:r>
    </w:p>
    <w:p w:rsidR="006C6373" w:rsidRDefault="006C6373" w:rsidP="006C6373">
      <w:r>
        <w:t>Se manejará un tipo de información primaria de comunicación directa con el cliente y los estilistas. La ley de protección de datos reconoce el derecho que tienen todos los que proporcionen información Agendy Nails a conocer, actualizar y rectificar lo que se haya recogido sobre ellas</w:t>
      </w:r>
      <w:r w:rsidR="00F12E35">
        <w:t>, basándose en la ley 1581 de 2012 de protección de datos, estableciendo la responsabilidad de la protección de datos personales, determinando la finalidad de la recolección de datos personales y estableciendo la política de privacidad, informando al titular y solicitando su autorización expresa</w:t>
      </w:r>
      <w:r w:rsidR="001931A3">
        <w:t>. En base a la  Norma ISO 27001</w:t>
      </w:r>
      <w:r w:rsidR="0056193C">
        <w:t xml:space="preserve"> para dar seguridad a la información. Al inscribirse el cliente diligenciando el formulario sobre sus datos personales el cliente tiene derecho a solicitar el acceso a los datos almacenados, solicitar rectificación o la cancelación, solicitar limitación sobre su tratamiento u oponerse al tratamiento, el ejercicio de este derecho es personal y debe ser ejercido directamente por el interesado. Los datos pueden suministrarse a </w:t>
      </w:r>
      <w:r w:rsidR="0056193C">
        <w:lastRenderedPageBreak/>
        <w:t>los titulares, sus causabientes cuando ellos falten, a las entidades públicas o a los terceros autorizados por el titular o por la ley.</w:t>
      </w:r>
    </w:p>
    <w:p w:rsidR="0056193C" w:rsidRDefault="0056193C" w:rsidP="006C6373"/>
    <w:p w:rsidR="0056193C" w:rsidRDefault="0056193C" w:rsidP="006C6373">
      <w:r>
        <w:t>Los datos recolectados son objeto del siguiente tratamiento:</w:t>
      </w:r>
    </w:p>
    <w:p w:rsidR="0056193C" w:rsidRDefault="0056193C" w:rsidP="0056193C">
      <w:pPr>
        <w:pStyle w:val="Prrafodelista"/>
        <w:numPr>
          <w:ilvl w:val="0"/>
          <w:numId w:val="13"/>
        </w:numPr>
      </w:pPr>
      <w:r>
        <w:t>Se recolecta la información,</w:t>
      </w:r>
    </w:p>
    <w:p w:rsidR="0056193C" w:rsidRDefault="0056193C" w:rsidP="0056193C">
      <w:pPr>
        <w:pStyle w:val="Prrafodelista"/>
        <w:numPr>
          <w:ilvl w:val="0"/>
          <w:numId w:val="13"/>
        </w:numPr>
      </w:pPr>
      <w:r>
        <w:t>Se almacena en un archivo electrónico,</w:t>
      </w:r>
    </w:p>
    <w:p w:rsidR="0056193C" w:rsidRDefault="0056193C" w:rsidP="0056193C">
      <w:pPr>
        <w:pStyle w:val="Prrafodelista"/>
        <w:numPr>
          <w:ilvl w:val="0"/>
          <w:numId w:val="13"/>
        </w:numPr>
      </w:pPr>
      <w:r>
        <w:t>Se actualiza la información,</w:t>
      </w:r>
    </w:p>
    <w:p w:rsidR="0056193C" w:rsidRDefault="0056193C" w:rsidP="0056193C">
      <w:pPr>
        <w:pStyle w:val="Prrafodelista"/>
        <w:numPr>
          <w:ilvl w:val="0"/>
          <w:numId w:val="13"/>
        </w:numPr>
      </w:pPr>
      <w:r>
        <w:t>Se hace una copia de seguridad,</w:t>
      </w:r>
    </w:p>
    <w:p w:rsidR="0056193C" w:rsidRDefault="0056193C" w:rsidP="0056193C">
      <w:pPr>
        <w:pStyle w:val="Prrafodelista"/>
        <w:numPr>
          <w:ilvl w:val="0"/>
          <w:numId w:val="13"/>
        </w:numPr>
      </w:pPr>
      <w:r>
        <w:t>Esta información es de uso exclusivo de Agendy Nails y sólo se maneja internamente.</w:t>
      </w:r>
    </w:p>
    <w:p w:rsidR="0056193C" w:rsidRPr="00B17213" w:rsidRDefault="0056193C" w:rsidP="006C6373"/>
    <w:sectPr w:rsidR="0056193C" w:rsidRPr="00B17213" w:rsidSect="00A24435">
      <w:headerReference w:type="default" r:id="rId26"/>
      <w:headerReference w:type="first" r:id="rId27"/>
      <w:pgSz w:w="11905" w:h="16837" w:code="9"/>
      <w:pgMar w:top="1418" w:right="1701"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E8B" w:rsidRDefault="00DB0E8B" w:rsidP="00A24435">
      <w:pPr>
        <w:spacing w:before="0"/>
      </w:pPr>
      <w:r>
        <w:separator/>
      </w:r>
    </w:p>
  </w:endnote>
  <w:endnote w:type="continuationSeparator" w:id="0">
    <w:p w:rsidR="00DB0E8B" w:rsidRDefault="00DB0E8B" w:rsidP="00A244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E8B" w:rsidRDefault="00DB0E8B" w:rsidP="00A24435">
      <w:pPr>
        <w:spacing w:before="0"/>
      </w:pPr>
      <w:r>
        <w:separator/>
      </w:r>
    </w:p>
  </w:footnote>
  <w:footnote w:type="continuationSeparator" w:id="0">
    <w:p w:rsidR="00DB0E8B" w:rsidRDefault="00DB0E8B" w:rsidP="00A2443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108" w:type="dxa"/>
      <w:tblLayout w:type="fixed"/>
      <w:tblLook w:val="0000" w:firstRow="0" w:lastRow="0" w:firstColumn="0" w:lastColumn="0" w:noHBand="0" w:noVBand="0"/>
    </w:tblPr>
    <w:tblGrid>
      <w:gridCol w:w="3085"/>
      <w:gridCol w:w="5420"/>
    </w:tblGrid>
    <w:tr w:rsidR="00097C5E">
      <w:trPr>
        <w:trHeight w:val="851"/>
      </w:trPr>
      <w:tc>
        <w:tcPr>
          <w:tcW w:w="3085" w:type="dxa"/>
        </w:tcPr>
        <w:p w:rsidR="00097C5E" w:rsidRDefault="00DB0E8B" w:rsidP="000532FE">
          <w:pPr>
            <w:snapToGrid w:val="0"/>
            <w:spacing w:before="0" w:line="240" w:lineRule="atLeast"/>
            <w:rPr>
              <w:rFonts w:cs="Arial"/>
            </w:rPr>
          </w:pPr>
        </w:p>
      </w:tc>
      <w:tc>
        <w:tcPr>
          <w:tcW w:w="5420" w:type="dxa"/>
        </w:tcPr>
        <w:p w:rsidR="00097C5E" w:rsidRDefault="00DB0E8B" w:rsidP="008A2CA8">
          <w:pPr>
            <w:tabs>
              <w:tab w:val="left" w:pos="1135"/>
            </w:tabs>
            <w:snapToGrid w:val="0"/>
            <w:spacing w:before="0" w:line="240" w:lineRule="atLeast"/>
            <w:ind w:right="68"/>
            <w:jc w:val="right"/>
            <w:rPr>
              <w:rFonts w:cs="Arial"/>
            </w:rPr>
          </w:pPr>
        </w:p>
      </w:tc>
    </w:tr>
  </w:tbl>
  <w:p w:rsidR="002C0B1E" w:rsidRDefault="00DB0E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D00" w:rsidRDefault="006C7D00">
    <w:pPr>
      <w:pStyle w:val="Encabezado"/>
    </w:pPr>
  </w:p>
  <w:p w:rsidR="002C0B1E" w:rsidRDefault="00DB0E8B" w:rsidP="002C0B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390" w:hanging="390"/>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Arial" w:hAnsi="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singleLevel"/>
    <w:tmpl w:val="00000003"/>
    <w:name w:val="WW8Num3"/>
    <w:lvl w:ilvl="0">
      <w:numFmt w:val="bullet"/>
      <w:lvlText w:val="-"/>
      <w:lvlJc w:val="left"/>
      <w:pPr>
        <w:tabs>
          <w:tab w:val="num" w:pos="0"/>
        </w:tabs>
        <w:ind w:left="405" w:hanging="360"/>
      </w:pPr>
      <w:rPr>
        <w:rFonts w:ascii="Arial" w:hAnsi="Arial" w:cs="Aria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7FE5061"/>
    <w:multiLevelType w:val="hybridMultilevel"/>
    <w:tmpl w:val="BFB6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916746"/>
    <w:multiLevelType w:val="hybridMultilevel"/>
    <w:tmpl w:val="6C569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F7565"/>
    <w:multiLevelType w:val="hybridMultilevel"/>
    <w:tmpl w:val="CFA0E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24F3AE9"/>
    <w:multiLevelType w:val="hybridMultilevel"/>
    <w:tmpl w:val="9B7C607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407623E5"/>
    <w:multiLevelType w:val="hybridMultilevel"/>
    <w:tmpl w:val="96105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7765FB"/>
    <w:multiLevelType w:val="hybridMultilevel"/>
    <w:tmpl w:val="225EC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08186D"/>
    <w:multiLevelType w:val="hybridMultilevel"/>
    <w:tmpl w:val="8EDAA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931CAC"/>
    <w:multiLevelType w:val="hybridMultilevel"/>
    <w:tmpl w:val="867E2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6"/>
  </w:num>
  <w:num w:numId="8">
    <w:abstractNumId w:val="11"/>
  </w:num>
  <w:num w:numId="9">
    <w:abstractNumId w:val="8"/>
  </w:num>
  <w:num w:numId="10">
    <w:abstractNumId w:val="1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35"/>
    <w:rsid w:val="00012B83"/>
    <w:rsid w:val="00054B76"/>
    <w:rsid w:val="000A0821"/>
    <w:rsid w:val="00192D9F"/>
    <w:rsid w:val="001931A3"/>
    <w:rsid w:val="0019406E"/>
    <w:rsid w:val="001C462F"/>
    <w:rsid w:val="00250389"/>
    <w:rsid w:val="002D31F8"/>
    <w:rsid w:val="00377551"/>
    <w:rsid w:val="0049708E"/>
    <w:rsid w:val="004D24A7"/>
    <w:rsid w:val="0056193C"/>
    <w:rsid w:val="005D47FA"/>
    <w:rsid w:val="00644323"/>
    <w:rsid w:val="00694213"/>
    <w:rsid w:val="006C6373"/>
    <w:rsid w:val="006C7D00"/>
    <w:rsid w:val="007C310E"/>
    <w:rsid w:val="00827865"/>
    <w:rsid w:val="00854AC8"/>
    <w:rsid w:val="00933BD5"/>
    <w:rsid w:val="00990C41"/>
    <w:rsid w:val="00A023BB"/>
    <w:rsid w:val="00A21252"/>
    <w:rsid w:val="00A24435"/>
    <w:rsid w:val="00A40A2A"/>
    <w:rsid w:val="00B17213"/>
    <w:rsid w:val="00BC7F03"/>
    <w:rsid w:val="00D42A66"/>
    <w:rsid w:val="00DB0E8B"/>
    <w:rsid w:val="00DE5175"/>
    <w:rsid w:val="00E90060"/>
    <w:rsid w:val="00F12E35"/>
    <w:rsid w:val="00F42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B6699-260C-403D-8CD0-7F2BB7BB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35"/>
    <w:pPr>
      <w:suppressAutoHyphens/>
      <w:spacing w:before="60" w:after="0" w:line="240" w:lineRule="auto"/>
      <w:jc w:val="both"/>
    </w:pPr>
    <w:rPr>
      <w:rFonts w:ascii="Arial" w:eastAsia="Calibri" w:hAnsi="Arial" w:cs="Calibri"/>
      <w:sz w:val="20"/>
      <w:lang w:val="es-ES" w:eastAsia="ar-SA"/>
    </w:rPr>
  </w:style>
  <w:style w:type="paragraph" w:styleId="Ttulo1">
    <w:name w:val="heading 1"/>
    <w:basedOn w:val="Normal"/>
    <w:next w:val="Normal"/>
    <w:link w:val="Ttulo1Car"/>
    <w:qFormat/>
    <w:rsid w:val="00A24435"/>
    <w:pPr>
      <w:keepNext/>
      <w:numPr>
        <w:numId w:val="1"/>
      </w:numPr>
      <w:spacing w:before="240" w:after="60"/>
      <w:outlineLvl w:val="0"/>
    </w:pPr>
    <w:rPr>
      <w:rFonts w:eastAsia="Times New Roman"/>
      <w:b/>
      <w:bCs/>
      <w:kern w:val="1"/>
      <w:sz w:val="28"/>
      <w:szCs w:val="32"/>
    </w:rPr>
  </w:style>
  <w:style w:type="paragraph" w:styleId="Ttulo2">
    <w:name w:val="heading 2"/>
    <w:basedOn w:val="Normal"/>
    <w:next w:val="Normal"/>
    <w:link w:val="Ttulo2Car"/>
    <w:qFormat/>
    <w:rsid w:val="00A24435"/>
    <w:pPr>
      <w:keepNext/>
      <w:numPr>
        <w:ilvl w:val="1"/>
        <w:numId w:val="1"/>
      </w:numPr>
      <w:spacing w:before="240" w:after="60"/>
      <w:outlineLvl w:val="1"/>
    </w:pPr>
    <w:rPr>
      <w:rFonts w:eastAsia="Times New Roman"/>
      <w:b/>
      <w:bCs/>
      <w:i/>
      <w:iCs/>
      <w:sz w:val="24"/>
      <w:szCs w:val="28"/>
    </w:rPr>
  </w:style>
  <w:style w:type="paragraph" w:styleId="Ttulo3">
    <w:name w:val="heading 3"/>
    <w:basedOn w:val="Normal"/>
    <w:next w:val="Normal"/>
    <w:link w:val="Ttulo3Car"/>
    <w:qFormat/>
    <w:rsid w:val="00A24435"/>
    <w:pPr>
      <w:keepNext/>
      <w:numPr>
        <w:ilvl w:val="2"/>
        <w:numId w:val="1"/>
      </w:numPr>
      <w:spacing w:before="240" w:after="60"/>
      <w:outlineLvl w:val="2"/>
    </w:pPr>
    <w:rPr>
      <w:rFonts w:eastAsia="Times New Roman"/>
      <w:b/>
      <w:bCs/>
      <w:i/>
      <w:sz w:val="22"/>
      <w:szCs w:val="26"/>
    </w:rPr>
  </w:style>
  <w:style w:type="paragraph" w:styleId="Ttulo4">
    <w:name w:val="heading 4"/>
    <w:basedOn w:val="Normal"/>
    <w:next w:val="Normal"/>
    <w:link w:val="Ttulo4Car"/>
    <w:qFormat/>
    <w:rsid w:val="00A24435"/>
    <w:pPr>
      <w:keepNext/>
      <w:numPr>
        <w:ilvl w:val="3"/>
        <w:numId w:val="1"/>
      </w:numPr>
      <w:spacing w:before="240" w:after="60"/>
      <w:outlineLvl w:val="3"/>
    </w:pPr>
    <w:rPr>
      <w:rFonts w:eastAsia="Times New Roman"/>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4435"/>
    <w:rPr>
      <w:rFonts w:ascii="Arial" w:eastAsia="Times New Roman" w:hAnsi="Arial" w:cs="Calibri"/>
      <w:b/>
      <w:bCs/>
      <w:kern w:val="1"/>
      <w:sz w:val="28"/>
      <w:szCs w:val="32"/>
      <w:lang w:val="es-ES" w:eastAsia="ar-SA"/>
    </w:rPr>
  </w:style>
  <w:style w:type="character" w:customStyle="1" w:styleId="Ttulo2Car">
    <w:name w:val="Título 2 Car"/>
    <w:basedOn w:val="Fuentedeprrafopredeter"/>
    <w:link w:val="Ttulo2"/>
    <w:rsid w:val="00A24435"/>
    <w:rPr>
      <w:rFonts w:ascii="Arial" w:eastAsia="Times New Roman" w:hAnsi="Arial" w:cs="Calibri"/>
      <w:b/>
      <w:bCs/>
      <w:i/>
      <w:iCs/>
      <w:sz w:val="24"/>
      <w:szCs w:val="28"/>
      <w:lang w:val="es-ES" w:eastAsia="ar-SA"/>
    </w:rPr>
  </w:style>
  <w:style w:type="character" w:customStyle="1" w:styleId="Ttulo3Car">
    <w:name w:val="Título 3 Car"/>
    <w:basedOn w:val="Fuentedeprrafopredeter"/>
    <w:link w:val="Ttulo3"/>
    <w:rsid w:val="00A24435"/>
    <w:rPr>
      <w:rFonts w:ascii="Arial" w:eastAsia="Times New Roman" w:hAnsi="Arial" w:cs="Calibri"/>
      <w:b/>
      <w:bCs/>
      <w:i/>
      <w:szCs w:val="26"/>
      <w:lang w:val="es-ES" w:eastAsia="ar-SA"/>
    </w:rPr>
  </w:style>
  <w:style w:type="character" w:customStyle="1" w:styleId="Ttulo4Car">
    <w:name w:val="Título 4 Car"/>
    <w:basedOn w:val="Fuentedeprrafopredeter"/>
    <w:link w:val="Ttulo4"/>
    <w:rsid w:val="00A24435"/>
    <w:rPr>
      <w:rFonts w:ascii="Arial" w:eastAsia="Times New Roman" w:hAnsi="Arial" w:cs="Calibri"/>
      <w:b/>
      <w:bCs/>
      <w:sz w:val="20"/>
      <w:szCs w:val="28"/>
      <w:lang w:val="es-ES" w:eastAsia="ar-SA"/>
    </w:rPr>
  </w:style>
  <w:style w:type="character" w:styleId="Hipervnculo">
    <w:name w:val="Hyperlink"/>
    <w:uiPriority w:val="99"/>
    <w:rsid w:val="00A24435"/>
    <w:rPr>
      <w:color w:val="0000FF"/>
      <w:u w:val="single"/>
    </w:rPr>
  </w:style>
  <w:style w:type="paragraph" w:customStyle="1" w:styleId="Epgrafe1">
    <w:name w:val="Epígrafe1"/>
    <w:basedOn w:val="Normal"/>
    <w:next w:val="Normal"/>
    <w:rsid w:val="00A24435"/>
    <w:rPr>
      <w:b/>
      <w:bCs/>
      <w:szCs w:val="20"/>
    </w:rPr>
  </w:style>
  <w:style w:type="paragraph" w:customStyle="1" w:styleId="Comentario">
    <w:name w:val="Comentario"/>
    <w:basedOn w:val="Normal"/>
    <w:rsid w:val="00A24435"/>
    <w:rPr>
      <w:i/>
      <w:color w:val="0000FF"/>
      <w:sz w:val="18"/>
      <w:lang w:val="es-CO"/>
    </w:rPr>
  </w:style>
  <w:style w:type="paragraph" w:styleId="Encabezado">
    <w:name w:val="header"/>
    <w:basedOn w:val="Normal"/>
    <w:link w:val="EncabezadoCar"/>
    <w:uiPriority w:val="99"/>
    <w:unhideWhenUsed/>
    <w:rsid w:val="00A24435"/>
    <w:pPr>
      <w:tabs>
        <w:tab w:val="center" w:pos="4419"/>
        <w:tab w:val="right" w:pos="8838"/>
      </w:tabs>
      <w:spacing w:before="0"/>
    </w:pPr>
  </w:style>
  <w:style w:type="character" w:customStyle="1" w:styleId="EncabezadoCar">
    <w:name w:val="Encabezado Car"/>
    <w:basedOn w:val="Fuentedeprrafopredeter"/>
    <w:link w:val="Encabezado"/>
    <w:uiPriority w:val="99"/>
    <w:rsid w:val="00A24435"/>
    <w:rPr>
      <w:rFonts w:ascii="Arial" w:eastAsia="Calibri" w:hAnsi="Arial" w:cs="Calibri"/>
      <w:sz w:val="20"/>
      <w:lang w:val="es-ES" w:eastAsia="ar-SA"/>
    </w:rPr>
  </w:style>
  <w:style w:type="paragraph" w:styleId="Piedepgina">
    <w:name w:val="footer"/>
    <w:basedOn w:val="Normal"/>
    <w:link w:val="PiedepginaCar"/>
    <w:uiPriority w:val="99"/>
    <w:unhideWhenUsed/>
    <w:rsid w:val="00A24435"/>
    <w:pPr>
      <w:tabs>
        <w:tab w:val="center" w:pos="4419"/>
        <w:tab w:val="right" w:pos="8838"/>
      </w:tabs>
      <w:spacing w:before="0"/>
    </w:pPr>
  </w:style>
  <w:style w:type="character" w:customStyle="1" w:styleId="PiedepginaCar">
    <w:name w:val="Pie de página Car"/>
    <w:basedOn w:val="Fuentedeprrafopredeter"/>
    <w:link w:val="Piedepgina"/>
    <w:uiPriority w:val="99"/>
    <w:rsid w:val="00A24435"/>
    <w:rPr>
      <w:rFonts w:ascii="Arial" w:eastAsia="Calibri" w:hAnsi="Arial" w:cs="Calibri"/>
      <w:sz w:val="20"/>
      <w:lang w:val="es-ES" w:eastAsia="ar-SA"/>
    </w:rPr>
  </w:style>
  <w:style w:type="character" w:customStyle="1" w:styleId="EnlacedeInternet">
    <w:name w:val="Enlace de Internet"/>
    <w:basedOn w:val="Fuentedeprrafopredeter"/>
    <w:uiPriority w:val="99"/>
    <w:rsid w:val="004D24A7"/>
    <w:rPr>
      <w:color w:val="0000FF"/>
      <w:u w:val="single"/>
    </w:rPr>
  </w:style>
  <w:style w:type="paragraph" w:customStyle="1" w:styleId="Contenidodelatabla">
    <w:name w:val="Contenido de la tabla"/>
    <w:basedOn w:val="Normal"/>
    <w:qFormat/>
    <w:rsid w:val="004D24A7"/>
    <w:pPr>
      <w:suppressLineNumbers/>
      <w:spacing w:before="0"/>
    </w:pPr>
    <w:rPr>
      <w:rFonts w:ascii="Tahoma" w:eastAsia="Times New Roman" w:hAnsi="Tahoma" w:cs="Times New Roman"/>
      <w:sz w:val="24"/>
      <w:szCs w:val="24"/>
      <w:lang w:val="es-AR" w:eastAsia="es-ES"/>
    </w:rPr>
  </w:style>
  <w:style w:type="paragraph" w:styleId="NormalWeb">
    <w:name w:val="Normal (Web)"/>
    <w:basedOn w:val="Normal"/>
    <w:uiPriority w:val="99"/>
    <w:unhideWhenUsed/>
    <w:qFormat/>
    <w:rsid w:val="004D24A7"/>
    <w:pPr>
      <w:spacing w:before="0" w:beforeAutospacing="1" w:afterAutospacing="1"/>
      <w:jc w:val="left"/>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A21252"/>
    <w:pPr>
      <w:ind w:left="720"/>
      <w:contextualSpacing/>
    </w:pPr>
  </w:style>
  <w:style w:type="character" w:styleId="nfasis">
    <w:name w:val="Emphasis"/>
    <w:basedOn w:val="Fuentedeprrafopredeter"/>
    <w:uiPriority w:val="20"/>
    <w:qFormat/>
    <w:rsid w:val="00A21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1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c.reyesmantilla@gmail.com" TargetMode="External"/><Relationship Id="rId13" Type="http://schemas.openxmlformats.org/officeDocument/2006/relationships/hyperlink" Target="https://trello.com/b/UngzbRbr/sprint-2" TargetMode="External"/><Relationship Id="rId18" Type="http://schemas.openxmlformats.org/officeDocument/2006/relationships/hyperlink" Target="https://trello.com/b/UngzbRbr/sprint-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nanareyes/Proyecto-Ciclo-3" TargetMode="External"/><Relationship Id="rId7" Type="http://schemas.openxmlformats.org/officeDocument/2006/relationships/hyperlink" Target="mailto:Dianac.reyesmantilla@gmail.com" TargetMode="External"/><Relationship Id="rId12" Type="http://schemas.openxmlformats.org/officeDocument/2006/relationships/hyperlink" Target="https://trello.com/b/wS7uhgXE/sprint-1" TargetMode="External"/><Relationship Id="rId17" Type="http://schemas.openxmlformats.org/officeDocument/2006/relationships/hyperlink" Target="https://trello.com/b/wS7uhgXE/sprint-1" TargetMode="External"/><Relationship Id="rId25" Type="http://schemas.openxmlformats.org/officeDocument/2006/relationships/hyperlink" Target="https://github.com/nanareyes/Proyecto-Ciclo-3/tree/zoraida" TargetMode="External"/><Relationship Id="rId2" Type="http://schemas.openxmlformats.org/officeDocument/2006/relationships/styles" Target="styles.xml"/><Relationship Id="rId16" Type="http://schemas.openxmlformats.org/officeDocument/2006/relationships/hyperlink" Target="https://trello.com/b/UlZW3bIj/sprint-0" TargetMode="External"/><Relationship Id="rId20" Type="http://schemas.openxmlformats.org/officeDocument/2006/relationships/hyperlink" Target="https://trello.com/b/HFXGpj6u/sprint-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UlZW3bIj/sprint-0" TargetMode="External"/><Relationship Id="rId24" Type="http://schemas.openxmlformats.org/officeDocument/2006/relationships/hyperlink" Target="https://github.com/nanareyes/Proyecto-Ciclo-3/tree/carolina" TargetMode="External"/><Relationship Id="rId5" Type="http://schemas.openxmlformats.org/officeDocument/2006/relationships/footnotes" Target="footnotes.xml"/><Relationship Id="rId15" Type="http://schemas.openxmlformats.org/officeDocument/2006/relationships/hyperlink" Target="https://trello.com/b/HFXGpj6u/sprint-4" TargetMode="External"/><Relationship Id="rId23" Type="http://schemas.openxmlformats.org/officeDocument/2006/relationships/hyperlink" Target="https://github.com/nanareyes/Proyecto-Ciclo-3/tree/yenny" TargetMode="External"/><Relationship Id="rId28" Type="http://schemas.openxmlformats.org/officeDocument/2006/relationships/fontTable" Target="fontTable.xml"/><Relationship Id="rId10" Type="http://schemas.openxmlformats.org/officeDocument/2006/relationships/hyperlink" Target="https://github.com/nanareyes/Proyecto-Ciclo-3/branches" TargetMode="External"/><Relationship Id="rId19" Type="http://schemas.openxmlformats.org/officeDocument/2006/relationships/hyperlink" Target="https://trello.com/b/5IZYogSx/sprint-3" TargetMode="External"/><Relationship Id="rId4" Type="http://schemas.openxmlformats.org/officeDocument/2006/relationships/webSettings" Target="webSettings.xml"/><Relationship Id="rId9" Type="http://schemas.openxmlformats.org/officeDocument/2006/relationships/hyperlink" Target="mailto:Irzorcar51@gmail.com" TargetMode="External"/><Relationship Id="rId14" Type="http://schemas.openxmlformats.org/officeDocument/2006/relationships/hyperlink" Target="https://trello.com/b/5IZYogSx/sprint-3" TargetMode="External"/><Relationship Id="rId22" Type="http://schemas.openxmlformats.org/officeDocument/2006/relationships/hyperlink" Target="https://github.com/nanareyes/Proyecto-Ciclo-3/tree/development"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1978</Words>
  <Characters>10880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Conest</dc:creator>
  <cp:keywords/>
  <dc:description/>
  <cp:lastModifiedBy>Natacha Libreros</cp:lastModifiedBy>
  <cp:revision>25</cp:revision>
  <dcterms:created xsi:type="dcterms:W3CDTF">2021-09-28T16:51:00Z</dcterms:created>
  <dcterms:modified xsi:type="dcterms:W3CDTF">2021-09-29T16:14:00Z</dcterms:modified>
</cp:coreProperties>
</file>