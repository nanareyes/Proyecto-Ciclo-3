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D00" w:rsidRPr="006C7D00" w:rsidRDefault="006C7D00" w:rsidP="006C7D00">
      <w:pPr>
        <w:pStyle w:val="Ttulo1"/>
        <w:pageBreakBefore/>
        <w:numPr>
          <w:ilvl w:val="0"/>
          <w:numId w:val="0"/>
        </w:numPr>
        <w:ind w:left="360"/>
        <w:jc w:val="center"/>
        <w:rPr>
          <w:sz w:val="48"/>
          <w:szCs w:val="48"/>
        </w:rPr>
      </w:pPr>
      <w:bookmarkStart w:id="0" w:name="_Toc392664946"/>
      <w:r w:rsidRPr="006C7D00">
        <w:rPr>
          <w:sz w:val="48"/>
          <w:szCs w:val="48"/>
        </w:rPr>
        <w:t>PLAN DE CONFIGURAIÓN</w:t>
      </w:r>
    </w:p>
    <w:p w:rsidR="006C7D00" w:rsidRDefault="006C7D00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4D24A7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4D24A7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4D24A7" w:rsidRPr="006C7D00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6C7D00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  <w:proofErr w:type="spellStart"/>
      <w:r>
        <w:rPr>
          <w:rFonts w:eastAsia="Times New Roman"/>
          <w:b/>
          <w:bCs/>
          <w:kern w:val="1"/>
          <w:sz w:val="48"/>
          <w:szCs w:val="48"/>
        </w:rPr>
        <w:t>Agendy</w:t>
      </w:r>
      <w:proofErr w:type="spellEnd"/>
      <w:r>
        <w:rPr>
          <w:rFonts w:eastAsia="Times New Roman"/>
          <w:b/>
          <w:bCs/>
          <w:kern w:val="1"/>
          <w:sz w:val="48"/>
          <w:szCs w:val="48"/>
        </w:rPr>
        <w:t xml:space="preserve"> </w:t>
      </w:r>
      <w:proofErr w:type="spellStart"/>
      <w:r>
        <w:rPr>
          <w:rFonts w:eastAsia="Times New Roman"/>
          <w:b/>
          <w:bCs/>
          <w:kern w:val="1"/>
          <w:sz w:val="48"/>
          <w:szCs w:val="48"/>
        </w:rPr>
        <w:t>Nails</w:t>
      </w:r>
      <w:proofErr w:type="spellEnd"/>
    </w:p>
    <w:p w:rsidR="004D24A7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4D24A7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4D24A7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4D24A7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4D24A7" w:rsidRDefault="004D24A7" w:rsidP="004D24A7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Agenda tus citas con nosotros</w:t>
      </w:r>
    </w:p>
    <w:p w:rsidR="004D24A7" w:rsidRDefault="004D24A7" w:rsidP="004D24A7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D24A7" w:rsidRDefault="004D24A7" w:rsidP="004D24A7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D24A7" w:rsidRDefault="004D24A7" w:rsidP="004D24A7">
      <w:pPr>
        <w:rPr>
          <w:rFonts w:ascii="Times New Roman" w:hAnsi="Times New Roman"/>
        </w:rPr>
      </w:pPr>
    </w:p>
    <w:tbl>
      <w:tblPr>
        <w:tblW w:w="92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46"/>
        <w:gridCol w:w="3967"/>
        <w:gridCol w:w="2325"/>
      </w:tblGrid>
      <w:tr w:rsidR="004D24A7" w:rsidTr="00112F27"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>Nombre completo</w:t>
            </w:r>
          </w:p>
        </w:tc>
        <w:tc>
          <w:tcPr>
            <w:tcW w:w="3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>Correo electrónico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>Rol</w:t>
            </w:r>
          </w:p>
        </w:tc>
      </w:tr>
      <w:tr w:rsidR="004D24A7" w:rsidTr="00112F27">
        <w:trPr>
          <w:trHeight w:val="628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>Diana Carolina Reyes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rPr>
                <w:rFonts w:ascii="Times New Roman" w:hAnsi="Times New Roman"/>
              </w:rPr>
            </w:pPr>
            <w:hyperlink r:id="rId7">
              <w:r>
                <w:rPr>
                  <w:rStyle w:val="EnlacedeInternet"/>
                  <w:rFonts w:ascii="Times New Roman" w:hAnsi="Times New Roman"/>
                </w:rPr>
                <w:t>D</w:t>
              </w:r>
            </w:hyperlink>
            <w:hyperlink r:id="rId8">
              <w:r>
                <w:rPr>
                  <w:rStyle w:val="EnlacedeInternet"/>
                  <w:rFonts w:ascii="Times New Roman" w:hAnsi="Times New Roman"/>
                </w:rPr>
                <w:t>ianac.reyesmantilla@gmail.com</w:t>
              </w:r>
            </w:hyperlink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4A7" w:rsidRDefault="004D24A7" w:rsidP="00112F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Administrador de configuración </w:t>
            </w:r>
          </w:p>
        </w:tc>
      </w:tr>
      <w:tr w:rsidR="004D24A7" w:rsidTr="00112F27">
        <w:trPr>
          <w:trHeight w:val="481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>Irme Zoraida Cárdenas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rPr>
                <w:rFonts w:ascii="Times New Roman" w:hAnsi="Times New Roman"/>
              </w:rPr>
            </w:pPr>
            <w:hyperlink r:id="rId9">
              <w:r>
                <w:rPr>
                  <w:rStyle w:val="EnlacedeInternet"/>
                  <w:rFonts w:ascii="Times New Roman" w:hAnsi="Times New Roman"/>
                  <w:spacing w:val="-3"/>
                  <w:sz w:val="26"/>
                  <w:highlight w:val="white"/>
                </w:rPr>
                <w:t>Irzorcar51@gmail.com</w:t>
              </w:r>
            </w:hyperlink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4A7" w:rsidRDefault="004D24A7" w:rsidP="00112F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Diseñador software</w:t>
            </w:r>
          </w:p>
        </w:tc>
      </w:tr>
      <w:tr w:rsidR="004D24A7" w:rsidTr="00112F27">
        <w:trPr>
          <w:trHeight w:val="584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 xml:space="preserve">Yenny </w:t>
            </w:r>
            <w:proofErr w:type="spellStart"/>
            <w:r>
              <w:t>Natasha</w:t>
            </w:r>
            <w:proofErr w:type="spellEnd"/>
            <w:r>
              <w:t xml:space="preserve"> Libreros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rPr>
                <w:rFonts w:ascii="Times New Roman" w:hAnsi="Times New Roman"/>
              </w:rPr>
            </w:pPr>
            <w:r>
              <w:rPr>
                <w:rStyle w:val="EnlacedeInternet"/>
                <w:rFonts w:ascii="Times New Roman" w:hAnsi="Times New Roman"/>
              </w:rPr>
              <w:t>Yenny.libreros@correounivalle.edu.co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4A7" w:rsidRDefault="004D24A7" w:rsidP="00112F2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Owner</w:t>
            </w:r>
            <w:proofErr w:type="spellEnd"/>
            <w:r>
              <w:rPr>
                <w:rFonts w:ascii="Times New Roman" w:hAnsi="Times New Roman"/>
              </w:rPr>
              <w:t xml:space="preserve"> y Diseñador software</w:t>
            </w:r>
          </w:p>
        </w:tc>
      </w:tr>
      <w:tr w:rsidR="004D24A7" w:rsidTr="00112F27">
        <w:trPr>
          <w:trHeight w:val="579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>Camila Acosta Nieto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4D24A7" w:rsidRDefault="004D24A7" w:rsidP="00112F27">
            <w:pPr>
              <w:pStyle w:val="Contenidodelatabla"/>
            </w:pPr>
            <w:r>
              <w:t>Cami.an693@gmail.com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4A7" w:rsidRDefault="004D24A7" w:rsidP="00112F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Diseñador UI</w:t>
            </w:r>
          </w:p>
        </w:tc>
      </w:tr>
    </w:tbl>
    <w:p w:rsidR="004D24A7" w:rsidRDefault="004D24A7" w:rsidP="004D24A7">
      <w:pPr>
        <w:rPr>
          <w:rFonts w:ascii="Times New Roman" w:hAnsi="Times New Roman"/>
        </w:rPr>
      </w:pPr>
    </w:p>
    <w:p w:rsidR="004D24A7" w:rsidRDefault="004D24A7" w:rsidP="004D24A7">
      <w:pPr>
        <w:rPr>
          <w:rFonts w:ascii="Times New Roman" w:hAnsi="Times New Roman"/>
        </w:rPr>
      </w:pPr>
    </w:p>
    <w:p w:rsidR="004D24A7" w:rsidRDefault="004D24A7" w:rsidP="004D24A7">
      <w:pPr>
        <w:rPr>
          <w:rFonts w:ascii="Times New Roman" w:hAnsi="Times New Roman"/>
        </w:rPr>
      </w:pPr>
    </w:p>
    <w:p w:rsidR="004D24A7" w:rsidRDefault="004D24A7" w:rsidP="004D24A7">
      <w:pPr>
        <w:jc w:val="center"/>
        <w:rPr>
          <w:rFonts w:ascii="Times New Roman" w:hAnsi="Times New Roman"/>
        </w:rPr>
      </w:pPr>
    </w:p>
    <w:p w:rsidR="004D24A7" w:rsidRDefault="004D24A7" w:rsidP="004D24A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Fecha de presentación: 2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>6/09/2021</w:t>
      </w:r>
    </w:p>
    <w:p w:rsidR="004D24A7" w:rsidRPr="006C7D00" w:rsidRDefault="004D24A7" w:rsidP="006C7D00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A24435" w:rsidRDefault="00A24435" w:rsidP="00A24435">
      <w:pPr>
        <w:pStyle w:val="Ttulo1"/>
        <w:pageBreakBefore/>
      </w:pPr>
      <w:r>
        <w:lastRenderedPageBreak/>
        <w:t>Introducción</w:t>
      </w:r>
      <w:bookmarkEnd w:id="0"/>
    </w:p>
    <w:p w:rsidR="004D24A7" w:rsidRPr="004D24A7" w:rsidRDefault="004D24A7" w:rsidP="004D24A7">
      <w:r>
        <w:t xml:space="preserve">     </w:t>
      </w:r>
      <w:r w:rsidRPr="004D24A7">
        <w:t xml:space="preserve">El proyecto contempla la propuesta de desarrollo del software de una aplicación  web, cuya plataforma logre vincular los contactos entre clientes y estilistas, para un proceso de agendamiento de citas para una prestación del servicio eficiente, ágil y cómodo para las partes.  El cliente tendrá acceso a una base de datos de estilitas, diseños, tarifas y agendamiento de citas de acuerdo a su ubicación y para el estilista el acceso a una serie de   contactos que le permitan generar recursos, ahorro en tiempo,  aumentar sus ventas y mantener actualizado su portafolio se servicios. </w:t>
      </w:r>
    </w:p>
    <w:p w:rsidR="004D24A7" w:rsidRPr="004D24A7" w:rsidRDefault="004D24A7" w:rsidP="004D24A7"/>
    <w:p w:rsidR="004D24A7" w:rsidRPr="004D24A7" w:rsidRDefault="004D24A7" w:rsidP="004D24A7">
      <w:r w:rsidRPr="004D24A7">
        <w:t xml:space="preserve">     De igual manera, está orientada a restablecer la economía en el sector de la belleza, dado que los problemas actuales a nivel mundial derivados de la pandemia afectaron gravemente sectores como el enfocado a la belleza. </w:t>
      </w:r>
    </w:p>
    <w:p w:rsidR="004D24A7" w:rsidRPr="004D24A7" w:rsidRDefault="004D24A7" w:rsidP="004D24A7"/>
    <w:p w:rsidR="004D24A7" w:rsidRPr="004D24A7" w:rsidRDefault="004D24A7" w:rsidP="004D24A7">
      <w:r w:rsidRPr="004D24A7">
        <w:t xml:space="preserve">     Es un hecho el papel de la tecnología en la vida de las personas, de ahí que sea imprescindible potenciar el uso de software para visibilizar más a los pequeños y medianos empresarios,  enfatizando en el conocimiento y uso de herramientas tecnológicas para cumplir con el objetivo de la aceleración y el crecimiento de los trabajadores de ese sector de la economía.</w:t>
      </w:r>
    </w:p>
    <w:p w:rsidR="004D24A7" w:rsidRPr="004D24A7" w:rsidRDefault="004D24A7" w:rsidP="004D24A7">
      <w:pPr>
        <w:pStyle w:val="NormalWeb"/>
        <w:shd w:val="clear" w:color="auto" w:fill="FFFFFF"/>
        <w:spacing w:before="280" w:after="280"/>
        <w:jc w:val="both"/>
        <w:rPr>
          <w:rFonts w:ascii="Arial" w:eastAsia="Calibri" w:hAnsi="Arial" w:cs="Calibri"/>
          <w:sz w:val="20"/>
          <w:szCs w:val="22"/>
          <w:lang w:val="es-ES" w:eastAsia="ar-SA"/>
        </w:rPr>
      </w:pPr>
      <w:r w:rsidRPr="004D24A7">
        <w:rPr>
          <w:rFonts w:ascii="Arial" w:eastAsia="Calibri" w:hAnsi="Arial" w:cs="Calibri"/>
          <w:sz w:val="20"/>
          <w:szCs w:val="22"/>
          <w:lang w:val="es-ES" w:eastAsia="ar-SA"/>
        </w:rPr>
        <w:t xml:space="preserve">     En este documento se </w:t>
      </w:r>
      <w:r w:rsidR="00BC7F03">
        <w:rPr>
          <w:rFonts w:ascii="Arial" w:eastAsia="Calibri" w:hAnsi="Arial" w:cs="Calibri"/>
          <w:sz w:val="20"/>
          <w:szCs w:val="22"/>
          <w:lang w:val="es-ES" w:eastAsia="ar-SA"/>
        </w:rPr>
        <w:t xml:space="preserve">describirán los roles, responsabilidades de cada integrante, </w:t>
      </w:r>
    </w:p>
    <w:p w:rsidR="00A24435" w:rsidRDefault="00A24435" w:rsidP="00A24435">
      <w:r>
        <w:t xml:space="preserve">Este plan describe todas las actividades de Configuración y de Gestión de control de cambios (CCM) que se llevarán a cabo durante el curso del producto </w:t>
      </w:r>
      <w:proofErr w:type="spellStart"/>
      <w:r w:rsidR="004D24A7" w:rsidRPr="004D24A7">
        <w:t>Agendy</w:t>
      </w:r>
      <w:proofErr w:type="spellEnd"/>
      <w:r w:rsidR="004D24A7" w:rsidRPr="004D24A7">
        <w:t xml:space="preserve"> </w:t>
      </w:r>
      <w:proofErr w:type="spellStart"/>
      <w:r w:rsidR="004D24A7" w:rsidRPr="004D24A7">
        <w:t>Nails</w:t>
      </w:r>
      <w:proofErr w:type="spellEnd"/>
      <w:r w:rsidR="004D24A7" w:rsidRPr="004D24A7">
        <w:t>, agenda tus citas con nosotros</w:t>
      </w:r>
      <w:r w:rsidRPr="004D24A7">
        <w:t>.</w:t>
      </w:r>
      <w:r>
        <w:t xml:space="preserve"> Hace referencia a la planificación de actividades, las responsabilidades asignadas y los recursos necesarios, incluyendo personal, herramientas y recursos informáticos.</w:t>
      </w:r>
    </w:p>
    <w:p w:rsidR="00A24435" w:rsidRDefault="004D24A7" w:rsidP="00A24435">
      <w:r>
        <w:t xml:space="preserve">Este plan es limitado a la plataforma web </w:t>
      </w:r>
      <w:proofErr w:type="spellStart"/>
      <w:r>
        <w:t>Agendy</w:t>
      </w:r>
      <w:proofErr w:type="spellEnd"/>
      <w:r>
        <w:t xml:space="preserve"> </w:t>
      </w:r>
      <w:proofErr w:type="spellStart"/>
      <w:r>
        <w:t>Nails</w:t>
      </w:r>
      <w:proofErr w:type="spellEnd"/>
      <w:r w:rsidR="00A24435">
        <w:t xml:space="preserve"> y no tiene la intención de detallar sobre procesos o procedimientos empleados por el equipo de desarrollo.</w:t>
      </w:r>
    </w:p>
    <w:p w:rsidR="00A24435" w:rsidRDefault="00A24435" w:rsidP="00A24435">
      <w:pPr>
        <w:pStyle w:val="Comentario"/>
      </w:pPr>
    </w:p>
    <w:p w:rsidR="00A24435" w:rsidRDefault="00A24435" w:rsidP="00A24435">
      <w:pPr>
        <w:ind w:left="720"/>
      </w:pPr>
    </w:p>
    <w:p w:rsidR="00A24435" w:rsidRDefault="00A24435" w:rsidP="00A24435">
      <w:pPr>
        <w:pStyle w:val="Ttulo1"/>
      </w:pPr>
      <w:bookmarkStart w:id="1" w:name="_Toc392664949"/>
      <w:r>
        <w:t>Administración de la Configuración Software</w:t>
      </w:r>
      <w:bookmarkEnd w:id="1"/>
    </w:p>
    <w:p w:rsidR="00A24435" w:rsidRDefault="00A24435" w:rsidP="00A24435">
      <w:pPr>
        <w:pStyle w:val="Ttulo2"/>
      </w:pPr>
      <w:bookmarkStart w:id="2" w:name="_Toc392664950"/>
      <w:r>
        <w:t>Organizaciones, Responsabilidades e Interfaces</w:t>
      </w:r>
      <w:bookmarkEnd w:id="2"/>
    </w:p>
    <w:p w:rsidR="00A24435" w:rsidRDefault="00A24435" w:rsidP="00A24435">
      <w:r>
        <w:t xml:space="preserve">A continuación, se describen los roles y personal responsable de la administración de la configuración. </w:t>
      </w:r>
    </w:p>
    <w:p w:rsidR="00BC7F03" w:rsidRDefault="00BC7F03" w:rsidP="00A24435"/>
    <w:p w:rsidR="00A24435" w:rsidRDefault="00A24435" w:rsidP="00A24435">
      <w:pPr>
        <w:pStyle w:val="Epgrafe1"/>
        <w:keepNext/>
      </w:pPr>
      <w:r>
        <w:t xml:space="preserve">Tabla </w:t>
      </w:r>
      <w:r>
        <w:fldChar w:fldCharType="begin"/>
      </w:r>
      <w:r>
        <w:instrText xml:space="preserve"> SEQ "Tabla" \*Arabic </w:instrText>
      </w:r>
      <w:r>
        <w:fldChar w:fldCharType="separate"/>
      </w:r>
      <w:r>
        <w:t>1</w:t>
      </w:r>
      <w:r>
        <w:fldChar w:fldCharType="end"/>
      </w:r>
      <w:r>
        <w:t xml:space="preserve"> - Roles, personal y responsabilidades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35"/>
        <w:gridCol w:w="3694"/>
        <w:gridCol w:w="2903"/>
      </w:tblGrid>
      <w:tr w:rsidR="00A24435" w:rsidTr="00FB7195"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Responsabilidades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Recurso</w:t>
            </w:r>
          </w:p>
        </w:tc>
      </w:tr>
      <w:tr w:rsidR="00A24435" w:rsidTr="00FB7195"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Administrador de la configuración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Administra toda la infraestructura y ambiente de gestión de la configuración para el equipo del proyecto.</w:t>
            </w:r>
          </w:p>
          <w:p w:rsidR="00A24435" w:rsidRDefault="00A24435" w:rsidP="00FB7195">
            <w:pPr>
              <w:spacing w:before="0"/>
              <w:rPr>
                <w:sz w:val="18"/>
                <w:szCs w:val="18"/>
                <w:lang w:val="es-CO"/>
              </w:rPr>
            </w:pP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BC7F03" w:rsidP="00FB7195">
            <w:pPr>
              <w:snapToGrid w:val="0"/>
              <w:spacing w:before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Diana Carolina Reyes Mantilla</w:t>
            </w:r>
          </w:p>
        </w:tc>
      </w:tr>
      <w:tr w:rsidR="00A24435" w:rsidTr="00FB7195"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Coordinadores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Define y supervisa el proceso de control de cambios.</w:t>
            </w:r>
          </w:p>
          <w:p w:rsidR="00A24435" w:rsidRDefault="00A24435" w:rsidP="00FB7195">
            <w:pPr>
              <w:spacing w:before="0"/>
              <w:rPr>
                <w:sz w:val="18"/>
                <w:szCs w:val="18"/>
                <w:lang w:val="es-CO"/>
              </w:rPr>
            </w:pP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BC7F03" w:rsidP="00FB7195">
            <w:pPr>
              <w:snapToGrid w:val="0"/>
              <w:spacing w:before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Yenny Natacha Libreros Montes</w:t>
            </w:r>
          </w:p>
        </w:tc>
      </w:tr>
      <w:tr w:rsidR="00A24435" w:rsidTr="00FB7195"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Integrador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Establece los </w:t>
            </w:r>
            <w:r>
              <w:rPr>
                <w:sz w:val="18"/>
                <w:szCs w:val="18"/>
              </w:rPr>
              <w:t>espacios de trabajo</w:t>
            </w:r>
            <w:r>
              <w:rPr>
                <w:sz w:val="18"/>
                <w:szCs w:val="18"/>
                <w:lang w:val="es-CO"/>
              </w:rPr>
              <w:t xml:space="preserve"> de integración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BC7F03" w:rsidP="00FB7195">
            <w:pPr>
              <w:snapToGrid w:val="0"/>
              <w:spacing w:before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Irma Zoraida Cárdenas</w:t>
            </w:r>
          </w:p>
        </w:tc>
      </w:tr>
      <w:tr w:rsidR="00A24435" w:rsidTr="00FB7195"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Arquitecto software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Establece el modelo de implementación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BC7F03" w:rsidP="00FB7195">
            <w:pPr>
              <w:snapToGrid w:val="0"/>
              <w:spacing w:before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Camila Acosta Nieto</w:t>
            </w:r>
          </w:p>
        </w:tc>
      </w:tr>
      <w:tr w:rsidR="00A24435" w:rsidTr="00FB7195"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Ingeniero de Desarrollo</w:t>
            </w:r>
          </w:p>
        </w:tc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Establecen espacios de trabajo de desarrollo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BC7F03" w:rsidP="00FB7195">
            <w:pPr>
              <w:snapToGrid w:val="0"/>
              <w:spacing w:before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Diana Carolina Reyes y Yenny Natacha Libreros</w:t>
            </w:r>
          </w:p>
        </w:tc>
      </w:tr>
    </w:tbl>
    <w:p w:rsidR="00A24435" w:rsidRDefault="00A24435" w:rsidP="00A24435">
      <w:pPr>
        <w:spacing w:after="240"/>
      </w:pPr>
    </w:p>
    <w:p w:rsidR="00A24435" w:rsidRDefault="00A24435" w:rsidP="00A24435">
      <w:pPr>
        <w:pStyle w:val="Ttulo2"/>
      </w:pPr>
      <w:bookmarkStart w:id="3" w:name="_Toc392664951"/>
      <w:r>
        <w:t>Herramientas, Ambiente e Infraestructura</w:t>
      </w:r>
      <w:bookmarkEnd w:id="3"/>
    </w:p>
    <w:p w:rsidR="00A21252" w:rsidRPr="00A21252" w:rsidRDefault="00A21252" w:rsidP="00A21252">
      <w:pPr>
        <w:suppressAutoHyphen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  </w:t>
      </w:r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En cuanto al </w:t>
      </w:r>
      <w:proofErr w:type="spellStart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stack</w:t>
      </w:r>
      <w:proofErr w:type="spellEnd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tecnológico, utilizando la arquitectura full </w:t>
      </w:r>
      <w:proofErr w:type="spellStart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stack</w:t>
      </w:r>
      <w:proofErr w:type="spellEnd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se instaló</w:t>
      </w:r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 </w:t>
      </w:r>
    </w:p>
    <w:p w:rsidR="00A21252" w:rsidRPr="00A21252" w:rsidRDefault="00A21252" w:rsidP="00A21252">
      <w:pPr>
        <w:pStyle w:val="Prrafodelista"/>
        <w:numPr>
          <w:ilvl w:val="0"/>
          <w:numId w:val="6"/>
        </w:numPr>
        <w:suppressAutoHyphen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t xml:space="preserve">HTML, CSS y </w:t>
      </w:r>
      <w:proofErr w:type="spellStart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Js</w:t>
      </w:r>
      <w:proofErr w:type="spellEnd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el </w:t>
      </w:r>
      <w:proofErr w:type="spellStart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front</w:t>
      </w:r>
      <w:proofErr w:type="spellEnd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</w:t>
      </w:r>
      <w:proofErr w:type="spellEnd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 </w:t>
      </w:r>
    </w:p>
    <w:p w:rsidR="00A21252" w:rsidRPr="00A21252" w:rsidRDefault="00A21252" w:rsidP="00A21252">
      <w:pPr>
        <w:pStyle w:val="Prrafodelista"/>
        <w:numPr>
          <w:ilvl w:val="0"/>
          <w:numId w:val="6"/>
        </w:numPr>
        <w:suppressAutoHyphen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</w:t>
      </w:r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ode</w:t>
      </w:r>
      <w:proofErr w:type="spellEnd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express</w:t>
      </w:r>
      <w:proofErr w:type="spellEnd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cuanto al servidor web, mongo DB para la base de datos para el back </w:t>
      </w:r>
      <w:proofErr w:type="spellStart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</w:t>
      </w:r>
      <w:proofErr w:type="spellEnd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 </w:t>
      </w:r>
    </w:p>
    <w:p w:rsidR="00A21252" w:rsidRPr="00A21252" w:rsidRDefault="00A21252" w:rsidP="00A21252">
      <w:pPr>
        <w:pStyle w:val="Prrafodelista"/>
        <w:numPr>
          <w:ilvl w:val="0"/>
          <w:numId w:val="6"/>
        </w:numPr>
        <w:suppressAutoHyphen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J</w:t>
      </w:r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unto con </w:t>
      </w:r>
      <w:proofErr w:type="spellStart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Jason</w:t>
      </w:r>
      <w:proofErr w:type="spellEnd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el estilo de la notación, </w:t>
      </w:r>
    </w:p>
    <w:p w:rsidR="00A21252" w:rsidRPr="00A21252" w:rsidRDefault="00A21252" w:rsidP="00A21252">
      <w:pPr>
        <w:pStyle w:val="Prrafodelista"/>
        <w:numPr>
          <w:ilvl w:val="0"/>
          <w:numId w:val="6"/>
        </w:numPr>
        <w:suppressAutoHyphen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</w:t>
      </w:r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igma</w:t>
      </w:r>
      <w:proofErr w:type="spellEnd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el bosquejo,</w:t>
      </w:r>
    </w:p>
    <w:p w:rsidR="00A21252" w:rsidRPr="00A21252" w:rsidRDefault="00A21252" w:rsidP="00A21252">
      <w:pPr>
        <w:pStyle w:val="Prrafodelista"/>
        <w:numPr>
          <w:ilvl w:val="0"/>
          <w:numId w:val="6"/>
        </w:numPr>
        <w:suppressAutoHyphen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UML para el diagrama de casos de uso,</w:t>
      </w:r>
    </w:p>
    <w:p w:rsidR="00A21252" w:rsidRPr="00A21252" w:rsidRDefault="00A21252" w:rsidP="00A21252">
      <w:pPr>
        <w:pStyle w:val="Prrafodelista"/>
        <w:numPr>
          <w:ilvl w:val="0"/>
          <w:numId w:val="6"/>
        </w:numPr>
        <w:suppressAutoHyphen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Importación del </w:t>
      </w:r>
      <w:proofErr w:type="spellStart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bootstrap</w:t>
      </w:r>
      <w:proofErr w:type="spellEnd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  que la plataforma tenga un diseño </w:t>
      </w:r>
      <w:proofErr w:type="spellStart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responsive</w:t>
      </w:r>
      <w:proofErr w:type="spellEnd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una distribución amigable de los componentes en pantalla.</w:t>
      </w:r>
    </w:p>
    <w:p w:rsidR="00A21252" w:rsidRDefault="00A21252" w:rsidP="00A21252">
      <w:pPr>
        <w:pStyle w:val="Prrafodelista"/>
        <w:numPr>
          <w:ilvl w:val="0"/>
          <w:numId w:val="6"/>
        </w:numPr>
        <w:suppressAutoHyphen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</w:t>
      </w:r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pm</w:t>
      </w:r>
      <w:proofErr w:type="spellEnd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para hacer uso de la estructura </w:t>
      </w:r>
      <w:proofErr w:type="spellStart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framework</w:t>
      </w:r>
      <w:proofErr w:type="spellEnd"/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facilitar el desarrollo de la plataforma, se comenzó a trabajar con VUE para desarrollar un trabajo por componentes con el fin de reutilizar los mismos y unir en un mismo archivo HTML, CSS y JS, dentro de una misma estructura para acceder de forma más práctica a los componentes.</w:t>
      </w:r>
    </w:p>
    <w:p w:rsidR="00A21252" w:rsidRDefault="00A21252" w:rsidP="00A21252">
      <w:pPr>
        <w:pStyle w:val="Prrafodelista"/>
        <w:numPr>
          <w:ilvl w:val="0"/>
          <w:numId w:val="6"/>
        </w:numPr>
        <w:suppressAutoHyphen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 está manejando el repositorio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donde cada integrante está subiendo su trabajo incremental en una rama diferente creada cada una desde la rama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luego se hace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merge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 esta rama, </w:t>
      </w:r>
      <w:hyperlink r:id="rId10" w:history="1">
        <w:r w:rsidRPr="00E550F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O" w:eastAsia="es-CO"/>
          </w:rPr>
          <w:t>https://github.com/nanareyes/Proyecto-Ciclo-3/branches</w:t>
        </w:r>
      </w:hyperlink>
    </w:p>
    <w:p w:rsidR="00A21252" w:rsidRPr="00A21252" w:rsidRDefault="00A21252" w:rsidP="00A21252">
      <w:pPr>
        <w:pStyle w:val="Prrafodelista"/>
        <w:numPr>
          <w:ilvl w:val="0"/>
          <w:numId w:val="6"/>
        </w:numPr>
        <w:suppressAutoHyphen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La revisión de las tareas se están trabajando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donde se </w:t>
      </w:r>
      <w:r w:rsidR="00F42CE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creó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un tablero por cada sprint, </w:t>
      </w:r>
      <w:hyperlink r:id="rId11" w:history="1">
        <w:r w:rsidRPr="00E550F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O" w:eastAsia="es-CO"/>
          </w:rPr>
          <w:t>https://trello.com/b/UlZW3bIj/sprint-0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hyperlink r:id="rId12" w:history="1">
        <w:r w:rsidRPr="00E550F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O" w:eastAsia="es-CO"/>
          </w:rPr>
          <w:t>https://trello.com/b/wS7uhgXE/sprint-1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hyperlink r:id="rId13" w:history="1">
        <w:r w:rsidRPr="00E550F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O" w:eastAsia="es-CO"/>
          </w:rPr>
          <w:t>https://trello.com/b/UngzbRbr/sprint-2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hyperlink r:id="rId14" w:history="1">
        <w:r w:rsidRPr="00E550F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O" w:eastAsia="es-CO"/>
          </w:rPr>
          <w:t>https://trello.com/b/5IZYogSx/sprint-3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hyperlink r:id="rId15" w:history="1">
        <w:r w:rsidRPr="00E550F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O" w:eastAsia="es-CO"/>
          </w:rPr>
          <w:t>https://trello.com/b/HFXGpj6u/sprint-4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r w:rsidRPr="00A2125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https://trello.com/b/k7bmPESA/sprint-5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24435" w:rsidRDefault="00A24435" w:rsidP="00A24435">
      <w:pPr>
        <w:rPr>
          <w:lang w:val="es-CO"/>
        </w:rPr>
      </w:pPr>
    </w:p>
    <w:p w:rsidR="00A24435" w:rsidRDefault="00A24435" w:rsidP="00A24435">
      <w:pPr>
        <w:pStyle w:val="Ttulo4"/>
      </w:pPr>
      <w:r>
        <w:t>Herramientas software</w:t>
      </w:r>
    </w:p>
    <w:p w:rsidR="00A21252" w:rsidRDefault="00A21252" w:rsidP="00A21252"/>
    <w:p w:rsidR="00A21252" w:rsidRPr="00A21252" w:rsidRDefault="00A21252" w:rsidP="00A21252">
      <w:r>
        <w:t xml:space="preserve">     </w:t>
      </w:r>
      <w:r>
        <w:t xml:space="preserve">Se instala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deskot</w:t>
      </w:r>
      <w:proofErr w:type="spellEnd"/>
      <w:r>
        <w:t xml:space="preserve">, </w:t>
      </w:r>
      <w:proofErr w:type="spellStart"/>
      <w:r>
        <w:t>Star</w:t>
      </w:r>
      <w:proofErr w:type="spellEnd"/>
      <w:r>
        <w:t xml:space="preserve"> UML, </w:t>
      </w:r>
      <w:r w:rsidR="00F42CE4">
        <w:t xml:space="preserve">se descarga </w:t>
      </w:r>
      <w:proofErr w:type="spellStart"/>
      <w:r w:rsidR="00F42CE4">
        <w:t>Node</w:t>
      </w:r>
      <w:proofErr w:type="spellEnd"/>
      <w:r w:rsidR="00F42CE4">
        <w:t xml:space="preserve">, NPM, </w:t>
      </w:r>
      <w:r>
        <w:t xml:space="preserve">se instala Visual Studio </w:t>
      </w:r>
      <w:proofErr w:type="spellStart"/>
      <w:r>
        <w:t>Code</w:t>
      </w:r>
      <w:proofErr w:type="spellEnd"/>
      <w:r>
        <w:t xml:space="preserve">.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r w:rsidR="00F42CE4">
        <w:t xml:space="preserve">se descargaron </w:t>
      </w:r>
      <w:r>
        <w:t>las extensiones necesarias tales como:</w:t>
      </w:r>
      <w:r>
        <w:br/>
      </w:r>
      <w:proofErr w:type="spellStart"/>
      <w:r w:rsidRPr="00A21252">
        <w:rPr>
          <w:i/>
          <w:iCs/>
        </w:rPr>
        <w:t>Bracked</w:t>
      </w:r>
      <w:proofErr w:type="spellEnd"/>
      <w:r w:rsidRPr="00A21252">
        <w:rPr>
          <w:i/>
          <w:iCs/>
        </w:rPr>
        <w:t xml:space="preserve"> </w:t>
      </w:r>
      <w:proofErr w:type="spellStart"/>
      <w:r w:rsidRPr="00A21252">
        <w:rPr>
          <w:i/>
          <w:iCs/>
        </w:rPr>
        <w:t>Pair</w:t>
      </w:r>
      <w:proofErr w:type="spellEnd"/>
      <w:r w:rsidRPr="00A21252">
        <w:rPr>
          <w:i/>
          <w:iCs/>
        </w:rPr>
        <w:t xml:space="preserve"> </w:t>
      </w:r>
      <w:proofErr w:type="spellStart"/>
      <w:r w:rsidRPr="00A21252">
        <w:rPr>
          <w:i/>
          <w:iCs/>
        </w:rPr>
        <w:t>Colorizer</w:t>
      </w:r>
      <w:proofErr w:type="spellEnd"/>
      <w:r w:rsidRPr="00A21252">
        <w:rPr>
          <w:i/>
          <w:iCs/>
        </w:rPr>
        <w:t xml:space="preserve">, </w:t>
      </w:r>
      <w:proofErr w:type="spellStart"/>
      <w:r>
        <w:t>ESlint</w:t>
      </w:r>
      <w:proofErr w:type="spellEnd"/>
      <w:r>
        <w:t>,</w:t>
      </w:r>
      <w:r>
        <w:br/>
      </w:r>
      <w:r w:rsidRPr="00A21252">
        <w:rPr>
          <w:i/>
          <w:iCs/>
        </w:rPr>
        <w:t xml:space="preserve">HTML </w:t>
      </w:r>
      <w:proofErr w:type="spellStart"/>
      <w:r w:rsidRPr="00A21252">
        <w:rPr>
          <w:i/>
          <w:iCs/>
        </w:rPr>
        <w:t>Snippets</w:t>
      </w:r>
      <w:proofErr w:type="spellEnd"/>
      <w:r w:rsidRPr="00A21252">
        <w:rPr>
          <w:i/>
          <w:iCs/>
        </w:rPr>
        <w:t xml:space="preserve">, </w:t>
      </w:r>
      <w:proofErr w:type="spellStart"/>
      <w:r>
        <w:t>IntelliSense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CSS,</w:t>
      </w:r>
      <w:r>
        <w:br/>
      </w:r>
      <w:r w:rsidRPr="00A21252">
        <w:rPr>
          <w:i/>
          <w:iCs/>
        </w:rPr>
        <w:t xml:space="preserve">JavaScript, </w:t>
      </w:r>
      <w:r>
        <w:t xml:space="preserve">Material </w:t>
      </w:r>
      <w:proofErr w:type="spellStart"/>
      <w:r>
        <w:t>Icon</w:t>
      </w:r>
      <w:proofErr w:type="spellEnd"/>
      <w:r>
        <w:t>,</w:t>
      </w:r>
      <w:r>
        <w:br/>
      </w:r>
      <w:proofErr w:type="spellStart"/>
      <w:r w:rsidRPr="00A21252">
        <w:rPr>
          <w:i/>
          <w:iCs/>
        </w:rPr>
        <w:t>Path</w:t>
      </w:r>
      <w:proofErr w:type="spellEnd"/>
      <w:r w:rsidRPr="00A21252">
        <w:rPr>
          <w:i/>
          <w:iCs/>
        </w:rPr>
        <w:t xml:space="preserve"> </w:t>
      </w:r>
      <w:proofErr w:type="spellStart"/>
      <w:r w:rsidRPr="00A21252">
        <w:rPr>
          <w:i/>
          <w:iCs/>
        </w:rPr>
        <w:t>IntelliSense</w:t>
      </w:r>
      <w:proofErr w:type="spellEnd"/>
      <w:r w:rsidRPr="00A21252">
        <w:rPr>
          <w:i/>
          <w:iCs/>
        </w:rPr>
        <w:t xml:space="preserve">, </w:t>
      </w:r>
      <w:proofErr w:type="spellStart"/>
      <w:r>
        <w:t>Prettier</w:t>
      </w:r>
      <w:proofErr w:type="spellEnd"/>
      <w:r>
        <w:t>,</w:t>
      </w:r>
      <w:r>
        <w:br/>
      </w:r>
      <w:proofErr w:type="spellStart"/>
      <w:r w:rsidRPr="00A21252">
        <w:rPr>
          <w:i/>
          <w:iCs/>
        </w:rPr>
        <w:t>vsdCode</w:t>
      </w:r>
      <w:proofErr w:type="spellEnd"/>
      <w:r w:rsidRPr="00A21252">
        <w:rPr>
          <w:i/>
          <w:iCs/>
        </w:rPr>
        <w:t xml:space="preserve">-pdf, </w:t>
      </w:r>
      <w:proofErr w:type="spellStart"/>
      <w:r>
        <w:t>Markdown</w:t>
      </w:r>
      <w:proofErr w:type="spellEnd"/>
      <w:r>
        <w:t xml:space="preserve"> PDF,</w:t>
      </w:r>
      <w:r>
        <w:br/>
      </w:r>
      <w:r w:rsidRPr="00A21252">
        <w:rPr>
          <w:i/>
          <w:iCs/>
        </w:rPr>
        <w:t xml:space="preserve">Live Server y </w:t>
      </w:r>
      <w:proofErr w:type="spellStart"/>
      <w:r>
        <w:t>Vetur</w:t>
      </w:r>
      <w:proofErr w:type="spellEnd"/>
      <w:r>
        <w:t>.</w:t>
      </w:r>
      <w:r w:rsidR="00F42CE4">
        <w:t>, entre otros.</w:t>
      </w:r>
    </w:p>
    <w:p w:rsidR="00A24435" w:rsidRDefault="00A24435" w:rsidP="00A24435"/>
    <w:p w:rsidR="00A24435" w:rsidRDefault="00A24435" w:rsidP="00A24435">
      <w:pPr>
        <w:pStyle w:val="Ttulo3"/>
      </w:pPr>
      <w:bookmarkStart w:id="4" w:name="_Toc392664953"/>
      <w:r>
        <w:t>Ambiente de trabajo</w:t>
      </w:r>
      <w:bookmarkEnd w:id="4"/>
    </w:p>
    <w:p w:rsidR="00A24435" w:rsidRDefault="00A24435" w:rsidP="00A24435">
      <w:r>
        <w:t>Para información sobre el procedimiento empleado para la definición de ambientes Los ambientes para la gestión de la configuración son:</w:t>
      </w:r>
    </w:p>
    <w:p w:rsidR="00F42CE4" w:rsidRDefault="00F42CE4" w:rsidP="00F42CE4">
      <w:pPr>
        <w:pStyle w:val="Prrafodelista"/>
        <w:numPr>
          <w:ilvl w:val="0"/>
          <w:numId w:val="8"/>
        </w:numPr>
      </w:pPr>
      <w:r>
        <w:t xml:space="preserve">Visual Studio </w:t>
      </w:r>
      <w:proofErr w:type="spellStart"/>
      <w:r>
        <w:t>code</w:t>
      </w:r>
      <w:proofErr w:type="spellEnd"/>
      <w:r>
        <w:t>,</w:t>
      </w:r>
    </w:p>
    <w:p w:rsidR="00F42CE4" w:rsidRDefault="00F42CE4" w:rsidP="00F42CE4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>,</w:t>
      </w:r>
    </w:p>
    <w:p w:rsidR="00F42CE4" w:rsidRDefault="00F42CE4" w:rsidP="00F42CE4">
      <w:pPr>
        <w:pStyle w:val="Prrafodelista"/>
        <w:numPr>
          <w:ilvl w:val="0"/>
          <w:numId w:val="8"/>
        </w:numPr>
      </w:pPr>
      <w:proofErr w:type="spellStart"/>
      <w:r>
        <w:t>Trello</w:t>
      </w:r>
      <w:proofErr w:type="spellEnd"/>
      <w:r>
        <w:t>,</w:t>
      </w:r>
    </w:p>
    <w:p w:rsidR="00F42CE4" w:rsidRDefault="00F42CE4" w:rsidP="00F42CE4">
      <w:pPr>
        <w:pStyle w:val="Prrafodelista"/>
        <w:numPr>
          <w:ilvl w:val="0"/>
          <w:numId w:val="8"/>
        </w:numPr>
      </w:pPr>
      <w:r>
        <w:t>Entre otros.</w:t>
      </w:r>
    </w:p>
    <w:p w:rsidR="00A24435" w:rsidRDefault="00A24435" w:rsidP="00A24435">
      <w:pPr>
        <w:pStyle w:val="Ttulo4"/>
        <w:rPr>
          <w:lang w:val="es-CO"/>
        </w:rPr>
      </w:pPr>
      <w:r>
        <w:rPr>
          <w:lang w:val="es-CO"/>
        </w:rPr>
        <w:t>Repositorio de activos del proyecto/producto</w:t>
      </w:r>
    </w:p>
    <w:p w:rsidR="00A24435" w:rsidRDefault="00A24435" w:rsidP="00A24435">
      <w:pPr>
        <w:rPr>
          <w:lang w:val="es-CO"/>
        </w:rPr>
      </w:pPr>
      <w:r>
        <w:rPr>
          <w:lang w:val="es-CO"/>
        </w:rPr>
        <w:t xml:space="preserve">Repositorio de activos </w:t>
      </w:r>
      <w:r w:rsidR="00F42CE4">
        <w:rPr>
          <w:lang w:val="es-CO"/>
        </w:rPr>
        <w:t xml:space="preserve">de </w:t>
      </w:r>
      <w:proofErr w:type="spellStart"/>
      <w:r w:rsidR="00F42CE4">
        <w:rPr>
          <w:lang w:val="es-CO"/>
        </w:rPr>
        <w:t>Agendy</w:t>
      </w:r>
      <w:proofErr w:type="spellEnd"/>
      <w:r w:rsidR="00F42CE4">
        <w:rPr>
          <w:lang w:val="es-CO"/>
        </w:rPr>
        <w:t xml:space="preserve"> </w:t>
      </w:r>
      <w:proofErr w:type="spellStart"/>
      <w:r w:rsidR="00F42CE4">
        <w:rPr>
          <w:lang w:val="es-CO"/>
        </w:rPr>
        <w:t>Nails</w:t>
      </w:r>
      <w:proofErr w:type="spellEnd"/>
      <w:r>
        <w:rPr>
          <w:lang w:val="es-CO"/>
        </w:rPr>
        <w:t xml:space="preserve"> gestionados bajo la herramienta </w:t>
      </w:r>
      <w:proofErr w:type="spellStart"/>
      <w:r w:rsidR="00F42CE4">
        <w:rPr>
          <w:lang w:val="es-CO"/>
        </w:rPr>
        <w:t>git</w:t>
      </w:r>
      <w:proofErr w:type="spellEnd"/>
      <w:r w:rsidR="00F42CE4">
        <w:rPr>
          <w:lang w:val="es-CO"/>
        </w:rPr>
        <w:t xml:space="preserve"> </w:t>
      </w:r>
      <w:proofErr w:type="spellStart"/>
      <w:r w:rsidR="00F42CE4">
        <w:rPr>
          <w:lang w:val="es-CO"/>
        </w:rPr>
        <w:t>hub</w:t>
      </w:r>
      <w:proofErr w:type="spellEnd"/>
      <w:r w:rsidR="00F42CE4">
        <w:rPr>
          <w:lang w:val="es-CO"/>
        </w:rPr>
        <w:t xml:space="preserve"> </w:t>
      </w:r>
      <w:r>
        <w:rPr>
          <w:lang w:val="es-CO"/>
        </w:rPr>
        <w:t>en: &lt;</w:t>
      </w:r>
      <w:r w:rsidR="00F42CE4" w:rsidRPr="00F42CE4">
        <w:t xml:space="preserve"> </w:t>
      </w:r>
      <w:r w:rsidR="00F42CE4" w:rsidRPr="00F42CE4">
        <w:rPr>
          <w:lang w:val="es-CO"/>
        </w:rPr>
        <w:t>https://github.com/nanareyes/Proyecto-Ciclo-3/branches</w:t>
      </w:r>
      <w:r w:rsidR="00F42CE4">
        <w:rPr>
          <w:lang w:val="es-CO"/>
        </w:rPr>
        <w:t>.</w:t>
      </w:r>
    </w:p>
    <w:p w:rsidR="00A24435" w:rsidRDefault="00A24435" w:rsidP="00A24435">
      <w:pPr>
        <w:pStyle w:val="Ttulo3"/>
        <w:rPr>
          <w:lang w:val="es-CO"/>
        </w:rPr>
      </w:pPr>
      <w:bookmarkStart w:id="5" w:name="_Toc392664954"/>
      <w:r>
        <w:rPr>
          <w:lang w:val="es-CO"/>
        </w:rPr>
        <w:t>Políticas y Reglas establecidas para el &lt;proyecto/producto&gt;</w:t>
      </w:r>
      <w:bookmarkEnd w:id="5"/>
    </w:p>
    <w:p w:rsidR="00F42CE4" w:rsidRPr="00F42CE4" w:rsidRDefault="00F42CE4" w:rsidP="00F42CE4">
      <w:pPr>
        <w:pStyle w:val="Comentario"/>
        <w:numPr>
          <w:ilvl w:val="0"/>
          <w:numId w:val="9"/>
        </w:numPr>
        <w:rPr>
          <w:i w:val="0"/>
          <w:color w:val="auto"/>
          <w:sz w:val="20"/>
        </w:rPr>
      </w:pPr>
      <w:bookmarkStart w:id="6" w:name="_GoBack"/>
      <w:r w:rsidRPr="00F42CE4">
        <w:rPr>
          <w:i w:val="0"/>
          <w:color w:val="auto"/>
          <w:sz w:val="20"/>
        </w:rPr>
        <w:t xml:space="preserve">Cada integrante debe trabajar y hacer el </w:t>
      </w:r>
      <w:proofErr w:type="spellStart"/>
      <w:r w:rsidRPr="00F42CE4">
        <w:rPr>
          <w:i w:val="0"/>
          <w:color w:val="auto"/>
          <w:sz w:val="20"/>
        </w:rPr>
        <w:t>push</w:t>
      </w:r>
      <w:proofErr w:type="spellEnd"/>
      <w:r w:rsidRPr="00F42CE4">
        <w:rPr>
          <w:i w:val="0"/>
          <w:color w:val="auto"/>
          <w:sz w:val="20"/>
        </w:rPr>
        <w:t xml:space="preserve"> solo a su rama en </w:t>
      </w:r>
      <w:proofErr w:type="spellStart"/>
      <w:r w:rsidRPr="00F42CE4">
        <w:rPr>
          <w:i w:val="0"/>
          <w:color w:val="auto"/>
          <w:sz w:val="20"/>
        </w:rPr>
        <w:t>git</w:t>
      </w:r>
      <w:proofErr w:type="spellEnd"/>
      <w:r w:rsidRPr="00F42CE4">
        <w:rPr>
          <w:i w:val="0"/>
          <w:color w:val="auto"/>
          <w:sz w:val="20"/>
        </w:rPr>
        <w:t xml:space="preserve"> </w:t>
      </w:r>
      <w:proofErr w:type="spellStart"/>
      <w:r w:rsidRPr="00F42CE4">
        <w:rPr>
          <w:i w:val="0"/>
          <w:color w:val="auto"/>
          <w:sz w:val="20"/>
        </w:rPr>
        <w:t>hub</w:t>
      </w:r>
      <w:proofErr w:type="spellEnd"/>
      <w:r w:rsidRPr="00F42CE4">
        <w:rPr>
          <w:i w:val="0"/>
          <w:color w:val="auto"/>
          <w:sz w:val="20"/>
        </w:rPr>
        <w:t xml:space="preserve">, dado que el </w:t>
      </w:r>
      <w:proofErr w:type="spellStart"/>
      <w:r w:rsidRPr="00F42CE4">
        <w:rPr>
          <w:i w:val="0"/>
          <w:color w:val="auto"/>
          <w:sz w:val="20"/>
        </w:rPr>
        <w:t>merge</w:t>
      </w:r>
      <w:proofErr w:type="spellEnd"/>
      <w:r w:rsidRPr="00F42CE4">
        <w:rPr>
          <w:i w:val="0"/>
          <w:color w:val="auto"/>
          <w:sz w:val="20"/>
        </w:rPr>
        <w:t xml:space="preserve"> a la rama de desarrollo solo será realizada por Diana o por Natacha,</w:t>
      </w:r>
    </w:p>
    <w:p w:rsidR="00F42CE4" w:rsidRPr="00F42CE4" w:rsidRDefault="00F42CE4" w:rsidP="00F42CE4">
      <w:pPr>
        <w:pStyle w:val="Comentario"/>
        <w:numPr>
          <w:ilvl w:val="0"/>
          <w:numId w:val="9"/>
        </w:numPr>
        <w:rPr>
          <w:i w:val="0"/>
          <w:color w:val="auto"/>
          <w:sz w:val="20"/>
        </w:rPr>
      </w:pPr>
      <w:r w:rsidRPr="00F42CE4">
        <w:rPr>
          <w:i w:val="0"/>
          <w:color w:val="auto"/>
          <w:sz w:val="20"/>
        </w:rPr>
        <w:lastRenderedPageBreak/>
        <w:t>Cada integrante debe participar en el foro de seguimiento describiendo el avance diario que ha hecho en el proyecto,</w:t>
      </w:r>
    </w:p>
    <w:bookmarkEnd w:id="6"/>
    <w:p w:rsidR="00A24435" w:rsidRDefault="00A24435" w:rsidP="00F42CE4">
      <w:pPr>
        <w:pStyle w:val="Comentario"/>
        <w:numPr>
          <w:ilvl w:val="0"/>
          <w:numId w:val="9"/>
        </w:numPr>
      </w:pPr>
      <w:r>
        <w:t xml:space="preserve">No se permite la promoción de activos desde ramificaciones con </w:t>
      </w:r>
      <w:proofErr w:type="spellStart"/>
      <w:r>
        <w:t>CheckOuts</w:t>
      </w:r>
      <w:proofErr w:type="spellEnd"/>
      <w:r>
        <w:t xml:space="preserve"> pendientes.</w:t>
      </w:r>
    </w:p>
    <w:p w:rsidR="00A24435" w:rsidRDefault="00A24435" w:rsidP="00A24435">
      <w:pPr>
        <w:pStyle w:val="Comentario"/>
        <w:numPr>
          <w:ilvl w:val="0"/>
          <w:numId w:val="2"/>
        </w:numPr>
      </w:pPr>
      <w:r>
        <w:t>Solo el administrador de la configuración puede recomendar una nueva línea base.</w:t>
      </w:r>
    </w:p>
    <w:p w:rsidR="00A24435" w:rsidRDefault="00A24435" w:rsidP="00A24435">
      <w:pPr>
        <w:pStyle w:val="Comentario"/>
        <w:numPr>
          <w:ilvl w:val="0"/>
          <w:numId w:val="2"/>
        </w:numPr>
      </w:pPr>
      <w:r>
        <w:t>Si existen acciones asociadas al cambio de versión en un ítem de configuración estas deben estar en estado implantado.</w:t>
      </w:r>
    </w:p>
    <w:p w:rsidR="00A24435" w:rsidRDefault="00A24435" w:rsidP="00A24435">
      <w:pPr>
        <w:pStyle w:val="Comentario"/>
      </w:pPr>
      <w:r>
        <w:t>Considere:</w:t>
      </w:r>
    </w:p>
    <w:p w:rsidR="00A24435" w:rsidRDefault="00A24435" w:rsidP="00A24435">
      <w:pPr>
        <w:pStyle w:val="Comentario"/>
        <w:numPr>
          <w:ilvl w:val="0"/>
          <w:numId w:val="2"/>
        </w:numPr>
      </w:pPr>
      <w:r>
        <w:t>Promoción de líneas base y entrega de versiones</w:t>
      </w:r>
    </w:p>
    <w:p w:rsidR="00A24435" w:rsidRDefault="00A24435" w:rsidP="00A24435">
      <w:pPr>
        <w:pStyle w:val="Comentario"/>
        <w:numPr>
          <w:ilvl w:val="0"/>
          <w:numId w:val="2"/>
        </w:numPr>
      </w:pPr>
      <w:r>
        <w:t>Mantenimiento de ambientes de trabajo]</w:t>
      </w:r>
    </w:p>
    <w:p w:rsidR="00A24435" w:rsidRDefault="00A24435" w:rsidP="00A24435">
      <w:pPr>
        <w:rPr>
          <w:lang w:val="es-CO"/>
        </w:rPr>
      </w:pPr>
    </w:p>
    <w:p w:rsidR="00A24435" w:rsidRDefault="00A24435" w:rsidP="00A24435">
      <w:pPr>
        <w:pStyle w:val="Ttulo1"/>
      </w:pPr>
      <w:bookmarkStart w:id="7" w:name="_Toc392664955"/>
      <w:r>
        <w:t>Programa de Gestión de la Configuración</w:t>
      </w:r>
      <w:bookmarkEnd w:id="7"/>
    </w:p>
    <w:p w:rsidR="00A24435" w:rsidRDefault="00A24435" w:rsidP="00A24435">
      <w:pPr>
        <w:pStyle w:val="Ttulo2"/>
      </w:pPr>
      <w:bookmarkStart w:id="8" w:name="_Toc392664956"/>
      <w:r>
        <w:t>Identificación de la Configuración</w:t>
      </w:r>
      <w:bookmarkEnd w:id="8"/>
    </w:p>
    <w:p w:rsidR="00A24435" w:rsidRDefault="00A24435" w:rsidP="00A24435">
      <w:pPr>
        <w:pStyle w:val="Ttulo3"/>
      </w:pPr>
      <w:bookmarkStart w:id="9" w:name="_Toc392664957"/>
      <w:r>
        <w:t>Métodos de identificación</w:t>
      </w:r>
      <w:bookmarkEnd w:id="9"/>
    </w:p>
    <w:p w:rsidR="00A24435" w:rsidRDefault="00A24435" w:rsidP="00A24435">
      <w:pPr>
        <w:pStyle w:val="Comentario"/>
      </w:pPr>
      <w:r>
        <w:t>[Describa cómo los productos de trabajo serán nombrados, etiquetados y numerados. El esquema de identificación debe cubrir procesos o procedimientos empleados (hacer referencia) y los productos de trabajo listados en la estructura de directorios definida, tomar como referencia la estructura de directorios sugerida por el área de QA y la nomenclatura definida en el sistema de calidad.</w:t>
      </w:r>
    </w:p>
    <w:p w:rsidR="00A24435" w:rsidRDefault="00A24435" w:rsidP="00A24435">
      <w:pPr>
        <w:pStyle w:val="Ttulo3"/>
      </w:pPr>
      <w:bookmarkStart w:id="10" w:name="_Toc392664958"/>
      <w:r>
        <w:t>Líneas Base</w:t>
      </w:r>
      <w:bookmarkEnd w:id="10"/>
    </w:p>
    <w:p w:rsidR="00A24435" w:rsidRDefault="00A24435" w:rsidP="00A24435">
      <w:pPr>
        <w:pStyle w:val="Comentario"/>
      </w:pPr>
      <w:r>
        <w:t>[Hacer referencia a los activos de proceso empleados y documentos anexos relacionados y documente información relevante específica para el proyecto o producto]</w:t>
      </w:r>
    </w:p>
    <w:p w:rsidR="00A24435" w:rsidRDefault="00A24435" w:rsidP="00A24435"/>
    <w:p w:rsidR="00A24435" w:rsidRDefault="00A24435" w:rsidP="00A24435">
      <w:pPr>
        <w:pStyle w:val="Comentario"/>
      </w:pPr>
      <w:r>
        <w:t>[Las líneas base proveen un estándar oficial sobre el cual el trabajo subsecuente se realiza y en el cual solo cambios autorizados son hechos.</w:t>
      </w:r>
    </w:p>
    <w:p w:rsidR="00A24435" w:rsidRDefault="00A24435" w:rsidP="00A24435">
      <w:pPr>
        <w:pStyle w:val="Comentario"/>
      </w:pPr>
      <w:r>
        <w:t>Describa en qué puntos del ciclo de vida las líneas base deben ser establecidas (comúnmente al final de cada fase o iteración, con la entrega de una nueva versión, etc.). Describa quien autoriza una nueva línea base y cuál es el mecanismo para hacerlo.</w:t>
      </w:r>
    </w:p>
    <w:p w:rsidR="00A24435" w:rsidRDefault="00A24435" w:rsidP="00A24435">
      <w:pPr>
        <w:pStyle w:val="Comentario"/>
      </w:pPr>
      <w:r>
        <w:t>Para el caso de los productos o proyectos que gestionen la información de las líneas base en otros sistemas como [VERNUE]: Opción 2, esta información cumple lo requerido por esta sección, por lo cual no sería necesario replicar la información, solo la forma de acceder a ella.</w:t>
      </w:r>
    </w:p>
    <w:p w:rsidR="00A24435" w:rsidRDefault="00A24435" w:rsidP="00A24435">
      <w:pPr>
        <w:pStyle w:val="Comentario"/>
      </w:pPr>
      <w:r>
        <w:t xml:space="preserve"> Ejemplos:]</w:t>
      </w:r>
    </w:p>
    <w:p w:rsidR="00A24435" w:rsidRDefault="00A24435" w:rsidP="00A24435"/>
    <w:p w:rsidR="00A24435" w:rsidRDefault="006C7D00" w:rsidP="00A24435">
      <w:r>
        <w:t>La línea</w:t>
      </w:r>
      <w:r w:rsidR="00A24435">
        <w:t xml:space="preserve"> base son establecidas al final de cada iteración o ciclo de desarrollo y son documentadas en el &lt;sistema de gestión de versiones correspondiente&gt;.</w:t>
      </w:r>
    </w:p>
    <w:p w:rsidR="00A24435" w:rsidRDefault="00A24435" w:rsidP="00A24435"/>
    <w:p w:rsidR="00A24435" w:rsidRDefault="00A24435" w:rsidP="00A24435">
      <w:r w:rsidRPr="00BE6753">
        <w:t>Líneas Base para Servicios:</w:t>
      </w:r>
    </w:p>
    <w:p w:rsidR="00A24435" w:rsidRDefault="00A24435" w:rsidP="00A24435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40"/>
        <w:gridCol w:w="3118"/>
        <w:gridCol w:w="4359"/>
      </w:tblGrid>
      <w:tr w:rsidR="00A24435" w:rsidTr="00FB7195"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</w:rPr>
            </w:pPr>
            <w:r>
              <w:rPr>
                <w:sz w:val="18"/>
              </w:rPr>
              <w:t>Nivel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</w:rPr>
            </w:pPr>
            <w:r>
              <w:rPr>
                <w:sz w:val="18"/>
              </w:rPr>
              <w:t>Línea Base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</w:rPr>
            </w:pPr>
            <w:r>
              <w:rPr>
                <w:sz w:val="18"/>
              </w:rPr>
              <w:t>Criterio</w:t>
            </w:r>
          </w:p>
        </w:tc>
      </w:tr>
      <w:tr w:rsidR="00A24435" w:rsidTr="00FB7195"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</w:rPr>
            </w:pPr>
            <w:r w:rsidRPr="001C779B">
              <w:rPr>
                <w:sz w:val="18"/>
              </w:rPr>
              <w:t>Línea Base Inicial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A24435" w:rsidP="00FB7195">
            <w:pPr>
              <w:spacing w:before="0"/>
              <w:rPr>
                <w:sz w:val="18"/>
              </w:rPr>
            </w:pPr>
            <w:r w:rsidRPr="001C779B">
              <w:rPr>
                <w:sz w:val="18"/>
              </w:rPr>
              <w:t>Corresponde a la solicitud de servicio generada por el Cliente.</w:t>
            </w:r>
          </w:p>
        </w:tc>
      </w:tr>
      <w:tr w:rsidR="00A24435" w:rsidTr="00FB7195"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</w:rPr>
            </w:pPr>
            <w:r w:rsidRPr="001C779B">
              <w:rPr>
                <w:sz w:val="18"/>
              </w:rPr>
              <w:t>Línea Base de Control de Cambios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</w:rPr>
            </w:pPr>
            <w:r w:rsidRPr="001C779B">
              <w:rPr>
                <w:sz w:val="18"/>
              </w:rPr>
              <w:t>Corresponde a los cambios que ha tenido la línea base inicial solicitada por el Cliente.</w:t>
            </w:r>
          </w:p>
        </w:tc>
      </w:tr>
      <w:tr w:rsidR="00A24435" w:rsidTr="00FB7195"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spacing w:before="0"/>
              <w:rPr>
                <w:sz w:val="18"/>
              </w:rPr>
            </w:pPr>
            <w:r w:rsidRPr="001C779B">
              <w:rPr>
                <w:sz w:val="18"/>
              </w:rPr>
              <w:t>Línea Base Final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A24435" w:rsidP="00FB7195">
            <w:pPr>
              <w:spacing w:before="0"/>
              <w:rPr>
                <w:sz w:val="18"/>
              </w:rPr>
            </w:pPr>
            <w:r w:rsidRPr="001C779B">
              <w:rPr>
                <w:sz w:val="18"/>
              </w:rPr>
              <w:t>Corresponde a la solicitud de servicio entregada al Cliente.</w:t>
            </w:r>
          </w:p>
        </w:tc>
      </w:tr>
    </w:tbl>
    <w:p w:rsidR="00A24435" w:rsidRDefault="00A24435" w:rsidP="00A24435"/>
    <w:p w:rsidR="00A24435" w:rsidRDefault="00A24435" w:rsidP="00A24435">
      <w:pPr>
        <w:pStyle w:val="Ttulo2"/>
      </w:pPr>
      <w:bookmarkStart w:id="11" w:name="_Toc392664959"/>
      <w:r>
        <w:t>Control de Cambios y Configuraciones</w:t>
      </w:r>
      <w:bookmarkEnd w:id="11"/>
    </w:p>
    <w:p w:rsidR="00A24435" w:rsidRDefault="00A24435" w:rsidP="00A24435">
      <w:pPr>
        <w:pStyle w:val="Ttulo3"/>
      </w:pPr>
      <w:bookmarkStart w:id="12" w:name="_Toc392664960"/>
      <w:r>
        <w:t>Aprobación y procesamiento de una solicitud de cambio</w:t>
      </w:r>
      <w:bookmarkEnd w:id="12"/>
    </w:p>
    <w:p w:rsidR="00A24435" w:rsidRDefault="00A24435" w:rsidP="00A24435">
      <w:pPr>
        <w:pStyle w:val="Comentario"/>
      </w:pPr>
      <w:r>
        <w:t>[Hacer referencia a los activos de proceso empleados y documentos anexos relacionados y documente información relevante específica para el proyecto o producto]</w:t>
      </w:r>
    </w:p>
    <w:p w:rsidR="00A24435" w:rsidRDefault="00A24435" w:rsidP="00A24435">
      <w:pPr>
        <w:pStyle w:val="Comentario"/>
      </w:pPr>
      <w:r>
        <w:t>[Describa (o haga referencia al documento correspondiente) el proceso empleado para registrar y tramitar las solicitudes de cambio y cualquier incidencia que genere un cambio en los ítems de configuración.].</w:t>
      </w:r>
    </w:p>
    <w:p w:rsidR="00A24435" w:rsidRDefault="00A24435" w:rsidP="00A24435"/>
    <w:p w:rsidR="00A24435" w:rsidRDefault="00A24435" w:rsidP="00A24435">
      <w:pPr>
        <w:pStyle w:val="Ttulo2"/>
      </w:pPr>
      <w:bookmarkStart w:id="13" w:name="_Toc392664962"/>
      <w:r>
        <w:t>Mantenimiento de la Configuración</w:t>
      </w:r>
      <w:bookmarkEnd w:id="13"/>
    </w:p>
    <w:p w:rsidR="00A24435" w:rsidRDefault="00A24435" w:rsidP="00A24435">
      <w:pPr>
        <w:pStyle w:val="Ttulo3"/>
      </w:pPr>
      <w:bookmarkStart w:id="14" w:name="_Toc392664963"/>
      <w:r>
        <w:t>Administración de la información del Cliente</w:t>
      </w:r>
      <w:bookmarkEnd w:id="14"/>
    </w:p>
    <w:p w:rsidR="00A24435" w:rsidRDefault="00A24435" w:rsidP="00A24435">
      <w:pPr>
        <w:rPr>
          <w:i/>
          <w:color w:val="0000FF"/>
          <w:sz w:val="18"/>
          <w:lang w:val="es-CO"/>
        </w:rPr>
      </w:pPr>
      <w:r w:rsidRPr="001949F4">
        <w:rPr>
          <w:i/>
          <w:color w:val="0000FF"/>
          <w:sz w:val="18"/>
          <w:lang w:val="es-CO"/>
        </w:rPr>
        <w:t>[Describa</w:t>
      </w:r>
      <w:r>
        <w:rPr>
          <w:i/>
          <w:color w:val="0000FF"/>
          <w:sz w:val="18"/>
          <w:lang w:val="es-CO"/>
        </w:rPr>
        <w:t xml:space="preserve"> de manera general el procedimiento de como </w:t>
      </w:r>
      <w:r w:rsidRPr="00136C49">
        <w:rPr>
          <w:i/>
          <w:color w:val="0000FF"/>
          <w:sz w:val="18"/>
          <w:lang w:val="es-CO"/>
        </w:rPr>
        <w:t>recopilar todos los datos o información necesaria para la ejecución del proyecto</w:t>
      </w:r>
      <w:r>
        <w:rPr>
          <w:i/>
          <w:color w:val="0000FF"/>
          <w:sz w:val="18"/>
          <w:lang w:val="es-CO"/>
        </w:rPr>
        <w:t xml:space="preserve"> proveniente del Cliente, en la descripción es necesario especificar el </w:t>
      </w:r>
      <w:r w:rsidRPr="00DD193F">
        <w:rPr>
          <w:i/>
          <w:color w:val="0000FF"/>
          <w:sz w:val="18"/>
          <w:lang w:val="es-CO"/>
        </w:rPr>
        <w:t>Tipo (Datos / Infraestructura), Nombre de la información requerida, Descripción, Medio de envío, Medio de devolución al cliente y Seguridad de la información</w:t>
      </w:r>
      <w:r w:rsidRPr="00136C49">
        <w:rPr>
          <w:i/>
          <w:color w:val="0000FF"/>
          <w:sz w:val="18"/>
          <w:lang w:val="es-CO"/>
        </w:rPr>
        <w:t xml:space="preserve">.  </w:t>
      </w:r>
    </w:p>
    <w:p w:rsidR="00A24435" w:rsidRDefault="00A24435" w:rsidP="00A24435">
      <w:pPr>
        <w:rPr>
          <w:i/>
          <w:color w:val="0000FF"/>
          <w:sz w:val="18"/>
          <w:lang w:val="es-CO"/>
        </w:rPr>
      </w:pPr>
    </w:p>
    <w:p w:rsidR="00A24435" w:rsidRDefault="00A24435" w:rsidP="00A24435">
      <w:pPr>
        <w:rPr>
          <w:i/>
          <w:color w:val="0000FF"/>
          <w:sz w:val="18"/>
          <w:lang w:val="es-CO"/>
        </w:rPr>
      </w:pPr>
      <w:r w:rsidRPr="00136C49">
        <w:rPr>
          <w:i/>
          <w:color w:val="0000FF"/>
          <w:sz w:val="18"/>
          <w:lang w:val="es-CO"/>
        </w:rPr>
        <w:t>No se debe incluir información fija que siempre se utilice para la ejecución de todos los proyectos como puede ser el sistema de calidad o manuales de herramientas estándares dentro del proyecto</w:t>
      </w:r>
      <w:r>
        <w:rPr>
          <w:i/>
          <w:color w:val="0000FF"/>
          <w:sz w:val="18"/>
          <w:lang w:val="es-CO"/>
        </w:rPr>
        <w:t xml:space="preserve"> o aquellos activos que se encuentran versionados o definidos en el documento </w:t>
      </w:r>
      <w:r w:rsidRPr="00136C49">
        <w:rPr>
          <w:i/>
          <w:color w:val="0000FF"/>
          <w:sz w:val="18"/>
          <w:lang w:val="es-CO"/>
        </w:rPr>
        <w:t>PT-GINF-009-Lista de activos.</w:t>
      </w:r>
    </w:p>
    <w:p w:rsidR="00A24435" w:rsidRDefault="00A24435" w:rsidP="00A24435">
      <w:pPr>
        <w:rPr>
          <w:i/>
          <w:color w:val="0000FF"/>
          <w:sz w:val="18"/>
          <w:lang w:val="es-CO"/>
        </w:rPr>
      </w:pPr>
    </w:p>
    <w:p w:rsidR="00A24435" w:rsidRDefault="00A24435" w:rsidP="00A24435">
      <w:pPr>
        <w:rPr>
          <w:i/>
          <w:color w:val="0000FF"/>
          <w:sz w:val="18"/>
          <w:lang w:val="es-CO"/>
        </w:rPr>
      </w:pPr>
      <w:r w:rsidRPr="0040760E">
        <w:rPr>
          <w:i/>
          <w:color w:val="0000FF"/>
          <w:sz w:val="18"/>
          <w:lang w:val="es-CO"/>
        </w:rPr>
        <w:t>Ejemplos de información que se puede necesitar son: Leyes, Bases de datos del cliente, requisitos de datos contractuales y no contractuales, información suministrada por el cliente, etc.</w:t>
      </w:r>
    </w:p>
    <w:p w:rsidR="00A24435" w:rsidRDefault="00A24435" w:rsidP="00A24435">
      <w:pPr>
        <w:rPr>
          <w:sz w:val="18"/>
          <w:lang w:val="es-CO"/>
        </w:rPr>
      </w:pPr>
    </w:p>
    <w:p w:rsidR="00A24435" w:rsidRPr="00DD193F" w:rsidRDefault="00A24435" w:rsidP="00A24435">
      <w:pPr>
        <w:rPr>
          <w:i/>
          <w:color w:val="0000FF"/>
          <w:sz w:val="18"/>
          <w:lang w:val="es-CO"/>
        </w:rPr>
      </w:pPr>
      <w:r w:rsidRPr="00DD193F">
        <w:rPr>
          <w:i/>
          <w:color w:val="0000FF"/>
          <w:sz w:val="18"/>
          <w:lang w:val="es-CO"/>
        </w:rPr>
        <w:t>En caso de necesitar algún procedimiento específico para la administración de la información, ejemplo encriptación de información, utilice el siguiente cuadro:</w:t>
      </w:r>
    </w:p>
    <w:p w:rsidR="00A24435" w:rsidRPr="00DD193F" w:rsidRDefault="00A24435" w:rsidP="00A24435">
      <w:pPr>
        <w:rPr>
          <w:i/>
          <w:color w:val="0000FF"/>
          <w:sz w:val="18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6974"/>
      </w:tblGrid>
      <w:tr w:rsidR="00A24435" w:rsidRPr="000B56B9" w:rsidTr="00FB7195">
        <w:tc>
          <w:tcPr>
            <w:tcW w:w="1526" w:type="dxa"/>
            <w:shd w:val="clear" w:color="auto" w:fill="auto"/>
          </w:tcPr>
          <w:p w:rsidR="00A24435" w:rsidRPr="007314EE" w:rsidRDefault="00A24435" w:rsidP="00FB7195">
            <w:pPr>
              <w:rPr>
                <w:b/>
                <w:i/>
                <w:sz w:val="18"/>
                <w:lang w:val="es-CO"/>
              </w:rPr>
            </w:pPr>
            <w:r w:rsidRPr="007314EE">
              <w:rPr>
                <w:b/>
                <w:i/>
                <w:sz w:val="18"/>
                <w:lang w:val="es-CO"/>
              </w:rPr>
              <w:t xml:space="preserve">Tipo </w:t>
            </w:r>
          </w:p>
        </w:tc>
        <w:tc>
          <w:tcPr>
            <w:tcW w:w="7117" w:type="dxa"/>
            <w:shd w:val="clear" w:color="auto" w:fill="auto"/>
          </w:tcPr>
          <w:p w:rsidR="00A24435" w:rsidRPr="007314EE" w:rsidRDefault="00A24435" w:rsidP="00FB7195">
            <w:pPr>
              <w:rPr>
                <w:b/>
                <w:i/>
                <w:sz w:val="18"/>
                <w:lang w:val="es-CO"/>
              </w:rPr>
            </w:pPr>
            <w:r w:rsidRPr="007314EE">
              <w:rPr>
                <w:b/>
                <w:i/>
                <w:sz w:val="18"/>
                <w:lang w:val="es-CO"/>
              </w:rPr>
              <w:t>Datos / Infraestructura</w:t>
            </w:r>
          </w:p>
        </w:tc>
      </w:tr>
      <w:tr w:rsidR="00A24435" w:rsidRPr="000B56B9" w:rsidTr="00FB7195">
        <w:tc>
          <w:tcPr>
            <w:tcW w:w="1526" w:type="dxa"/>
            <w:shd w:val="clear" w:color="auto" w:fill="auto"/>
          </w:tcPr>
          <w:p w:rsidR="00A24435" w:rsidRPr="007314EE" w:rsidRDefault="00A24435" w:rsidP="00FB7195">
            <w:pPr>
              <w:rPr>
                <w:b/>
                <w:sz w:val="18"/>
                <w:lang w:val="es-CO"/>
              </w:rPr>
            </w:pPr>
            <w:r w:rsidRPr="007314EE">
              <w:rPr>
                <w:b/>
                <w:sz w:val="18"/>
                <w:lang w:val="es-CO"/>
              </w:rPr>
              <w:t>Nombre de la información requerida</w:t>
            </w:r>
          </w:p>
        </w:tc>
        <w:tc>
          <w:tcPr>
            <w:tcW w:w="7117" w:type="dxa"/>
            <w:shd w:val="clear" w:color="auto" w:fill="auto"/>
          </w:tcPr>
          <w:p w:rsidR="00A24435" w:rsidRPr="000B56B9" w:rsidRDefault="00A24435" w:rsidP="00FB7195">
            <w:pPr>
              <w:rPr>
                <w:i/>
                <w:color w:val="0000FF"/>
                <w:sz w:val="18"/>
                <w:lang w:val="es-CO"/>
              </w:rPr>
            </w:pPr>
            <w:r w:rsidRPr="000B56B9">
              <w:rPr>
                <w:i/>
                <w:color w:val="0000FF"/>
                <w:sz w:val="18"/>
                <w:lang w:val="es-CO"/>
              </w:rPr>
              <w:t>Nombre descriptivo de la información recibida</w:t>
            </w:r>
          </w:p>
        </w:tc>
      </w:tr>
      <w:tr w:rsidR="00A24435" w:rsidRPr="000B56B9" w:rsidTr="00FB7195">
        <w:tc>
          <w:tcPr>
            <w:tcW w:w="1526" w:type="dxa"/>
            <w:shd w:val="clear" w:color="auto" w:fill="auto"/>
          </w:tcPr>
          <w:p w:rsidR="00A24435" w:rsidRPr="007314EE" w:rsidRDefault="00A24435" w:rsidP="00FB7195">
            <w:pPr>
              <w:rPr>
                <w:b/>
                <w:sz w:val="18"/>
                <w:lang w:val="es-CO"/>
              </w:rPr>
            </w:pPr>
            <w:r w:rsidRPr="007314EE">
              <w:rPr>
                <w:b/>
                <w:sz w:val="18"/>
                <w:lang w:val="es-CO"/>
              </w:rPr>
              <w:t>Descripción</w:t>
            </w:r>
          </w:p>
        </w:tc>
        <w:tc>
          <w:tcPr>
            <w:tcW w:w="7117" w:type="dxa"/>
            <w:shd w:val="clear" w:color="auto" w:fill="auto"/>
          </w:tcPr>
          <w:p w:rsidR="00A24435" w:rsidRPr="000B56B9" w:rsidRDefault="00A24435" w:rsidP="00FB7195">
            <w:pPr>
              <w:rPr>
                <w:i/>
                <w:color w:val="0000FF"/>
                <w:sz w:val="18"/>
                <w:lang w:val="es-CO"/>
              </w:rPr>
            </w:pPr>
            <w:r w:rsidRPr="000B56B9">
              <w:rPr>
                <w:i/>
                <w:color w:val="0000FF"/>
                <w:sz w:val="18"/>
                <w:lang w:val="es-CO"/>
              </w:rPr>
              <w:t>Descripción del contenido de la información</w:t>
            </w:r>
          </w:p>
        </w:tc>
      </w:tr>
      <w:tr w:rsidR="00A24435" w:rsidRPr="000B56B9" w:rsidTr="00FB7195">
        <w:tc>
          <w:tcPr>
            <w:tcW w:w="1526" w:type="dxa"/>
            <w:shd w:val="clear" w:color="auto" w:fill="auto"/>
          </w:tcPr>
          <w:p w:rsidR="00A24435" w:rsidRPr="007314EE" w:rsidRDefault="00A24435" w:rsidP="006C7D00">
            <w:pPr>
              <w:rPr>
                <w:b/>
                <w:sz w:val="18"/>
                <w:lang w:val="es-CO"/>
              </w:rPr>
            </w:pPr>
            <w:r w:rsidRPr="007314EE">
              <w:rPr>
                <w:b/>
                <w:sz w:val="18"/>
                <w:lang w:val="es-CO"/>
              </w:rPr>
              <w:t xml:space="preserve">Medio de envío </w:t>
            </w:r>
          </w:p>
        </w:tc>
        <w:tc>
          <w:tcPr>
            <w:tcW w:w="7117" w:type="dxa"/>
            <w:shd w:val="clear" w:color="auto" w:fill="auto"/>
          </w:tcPr>
          <w:p w:rsidR="00A24435" w:rsidRPr="000B56B9" w:rsidRDefault="00A24435" w:rsidP="006C7D00">
            <w:pPr>
              <w:rPr>
                <w:i/>
                <w:color w:val="0000FF"/>
                <w:sz w:val="18"/>
                <w:lang w:val="es-CO"/>
              </w:rPr>
            </w:pPr>
            <w:r w:rsidRPr="000B56B9">
              <w:rPr>
                <w:i/>
                <w:color w:val="0000FF"/>
                <w:sz w:val="18"/>
                <w:lang w:val="es-CO"/>
              </w:rPr>
              <w:t>Como en</w:t>
            </w:r>
            <w:r w:rsidR="006C7D00">
              <w:rPr>
                <w:i/>
                <w:color w:val="0000FF"/>
                <w:sz w:val="18"/>
                <w:lang w:val="es-CO"/>
              </w:rPr>
              <w:t xml:space="preserve">vía el cliente la información </w:t>
            </w:r>
          </w:p>
        </w:tc>
      </w:tr>
      <w:tr w:rsidR="00A24435" w:rsidRPr="000B56B9" w:rsidTr="00FB7195">
        <w:tc>
          <w:tcPr>
            <w:tcW w:w="1526" w:type="dxa"/>
            <w:shd w:val="clear" w:color="auto" w:fill="auto"/>
          </w:tcPr>
          <w:p w:rsidR="00A24435" w:rsidRPr="007314EE" w:rsidRDefault="00A24435" w:rsidP="00FB7195">
            <w:pPr>
              <w:rPr>
                <w:b/>
                <w:sz w:val="18"/>
                <w:lang w:val="es-CO"/>
              </w:rPr>
            </w:pPr>
            <w:r w:rsidRPr="007314EE">
              <w:rPr>
                <w:b/>
                <w:sz w:val="18"/>
                <w:lang w:val="es-CO"/>
              </w:rPr>
              <w:t>Medio de devolución al cliente</w:t>
            </w:r>
          </w:p>
        </w:tc>
        <w:tc>
          <w:tcPr>
            <w:tcW w:w="7117" w:type="dxa"/>
            <w:shd w:val="clear" w:color="auto" w:fill="auto"/>
          </w:tcPr>
          <w:p w:rsidR="00A24435" w:rsidRPr="000B56B9" w:rsidRDefault="00A24435" w:rsidP="006C7D00">
            <w:pPr>
              <w:rPr>
                <w:i/>
                <w:color w:val="0000FF"/>
                <w:sz w:val="18"/>
                <w:lang w:val="es-CO"/>
              </w:rPr>
            </w:pPr>
            <w:r w:rsidRPr="000B56B9">
              <w:rPr>
                <w:i/>
                <w:color w:val="0000FF"/>
                <w:sz w:val="18"/>
                <w:lang w:val="es-CO"/>
              </w:rPr>
              <w:t xml:space="preserve">Como </w:t>
            </w:r>
            <w:r w:rsidR="006C7D00">
              <w:rPr>
                <w:i/>
                <w:color w:val="0000FF"/>
                <w:sz w:val="18"/>
                <w:lang w:val="es-CO"/>
              </w:rPr>
              <w:t xml:space="preserve">le enviamos </w:t>
            </w:r>
            <w:r w:rsidRPr="000B56B9">
              <w:rPr>
                <w:i/>
                <w:color w:val="0000FF"/>
                <w:sz w:val="18"/>
                <w:lang w:val="es-CO"/>
              </w:rPr>
              <w:t xml:space="preserve"> la información al Cliente</w:t>
            </w:r>
          </w:p>
        </w:tc>
      </w:tr>
      <w:tr w:rsidR="00A24435" w:rsidRPr="000B56B9" w:rsidTr="00FB7195">
        <w:tc>
          <w:tcPr>
            <w:tcW w:w="1526" w:type="dxa"/>
            <w:shd w:val="clear" w:color="auto" w:fill="auto"/>
          </w:tcPr>
          <w:p w:rsidR="00A24435" w:rsidRPr="007314EE" w:rsidRDefault="00A24435" w:rsidP="00FB7195">
            <w:pPr>
              <w:rPr>
                <w:b/>
                <w:sz w:val="18"/>
                <w:lang w:val="es-CO"/>
              </w:rPr>
            </w:pPr>
            <w:r w:rsidRPr="007314EE">
              <w:rPr>
                <w:b/>
                <w:sz w:val="18"/>
                <w:lang w:val="es-CO"/>
              </w:rPr>
              <w:t>Seguridad de la información</w:t>
            </w:r>
          </w:p>
        </w:tc>
        <w:tc>
          <w:tcPr>
            <w:tcW w:w="7117" w:type="dxa"/>
            <w:shd w:val="clear" w:color="auto" w:fill="auto"/>
          </w:tcPr>
          <w:p w:rsidR="00A24435" w:rsidRPr="000B56B9" w:rsidRDefault="00A24435" w:rsidP="006C7D00">
            <w:pPr>
              <w:rPr>
                <w:i/>
                <w:color w:val="0000FF"/>
                <w:sz w:val="18"/>
                <w:lang w:val="es-CO"/>
              </w:rPr>
            </w:pPr>
            <w:r w:rsidRPr="000B56B9">
              <w:rPr>
                <w:i/>
                <w:color w:val="0000FF"/>
                <w:sz w:val="18"/>
                <w:lang w:val="es-CO"/>
              </w:rPr>
              <w:t>Que mecanismos de seguridad son utilizados para garantizar la confidencialidad y la seguridad de la información recibida por parte del Cliente</w:t>
            </w:r>
          </w:p>
        </w:tc>
      </w:tr>
    </w:tbl>
    <w:p w:rsidR="00A24435" w:rsidRDefault="00A24435" w:rsidP="00A24435"/>
    <w:p w:rsidR="00A24435" w:rsidRDefault="00A24435" w:rsidP="00A24435">
      <w:pPr>
        <w:rPr>
          <w:lang w:val="es-CO"/>
        </w:rPr>
      </w:pPr>
    </w:p>
    <w:p w:rsidR="00A24435" w:rsidRDefault="00A24435" w:rsidP="00A24435">
      <w:pPr>
        <w:pStyle w:val="Ttulo1"/>
      </w:pPr>
      <w:bookmarkStart w:id="15" w:name="_Toc392664969"/>
      <w:r>
        <w:t>Historia de Cambios</w:t>
      </w:r>
      <w:bookmarkEnd w:id="15"/>
    </w:p>
    <w:p w:rsidR="00A24435" w:rsidRDefault="00A24435" w:rsidP="00A24435">
      <w:pPr>
        <w:rPr>
          <w:i/>
          <w:color w:val="0000FF"/>
        </w:rPr>
      </w:pPr>
      <w:r>
        <w:rPr>
          <w:i/>
          <w:color w:val="0000FF"/>
        </w:rPr>
        <w:t>Aplica cuando:</w:t>
      </w:r>
    </w:p>
    <w:p w:rsidR="00A24435" w:rsidRDefault="00A24435" w:rsidP="00A24435">
      <w:pPr>
        <w:numPr>
          <w:ilvl w:val="0"/>
          <w:numId w:val="3"/>
        </w:numPr>
        <w:rPr>
          <w:i/>
          <w:color w:val="0000FF"/>
        </w:rPr>
      </w:pPr>
      <w:r>
        <w:rPr>
          <w:i/>
          <w:color w:val="0000FF"/>
        </w:rPr>
        <w:t>Las revisiones o cambios sean por parte del cliente o correspondan a una revisión de pares  formal.</w:t>
      </w:r>
    </w:p>
    <w:p w:rsidR="00A24435" w:rsidRDefault="00A24435" w:rsidP="00A24435">
      <w:pPr>
        <w:numPr>
          <w:ilvl w:val="0"/>
          <w:numId w:val="3"/>
        </w:numPr>
        <w:rPr>
          <w:i/>
          <w:color w:val="0000FF"/>
        </w:rPr>
      </w:pPr>
      <w:r>
        <w:rPr>
          <w:i/>
          <w:color w:val="0000FF"/>
        </w:rPr>
        <w:t>Se generen cambios en los valores definidos como: metas de desempeño, indicadores, etc.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27"/>
        <w:gridCol w:w="1269"/>
        <w:gridCol w:w="4151"/>
        <w:gridCol w:w="2181"/>
      </w:tblGrid>
      <w:tr w:rsidR="00A24435" w:rsidTr="00FB7195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24435" w:rsidTr="00FB7195">
        <w:trPr>
          <w:trHeight w:val="5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ddmmaa</w:t>
            </w:r>
            <w:proofErr w:type="spellEnd"/>
            <w:r>
              <w:rPr>
                <w:sz w:val="18"/>
              </w:rPr>
              <w:t>&gt;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&lt;1.0&gt;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sz w:val="18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sz w:val="18"/>
              </w:rPr>
            </w:pPr>
          </w:p>
        </w:tc>
      </w:tr>
      <w:tr w:rsidR="00A24435" w:rsidTr="00FB7195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sz w:val="18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sz w:val="18"/>
              </w:rPr>
            </w:pPr>
          </w:p>
        </w:tc>
      </w:tr>
    </w:tbl>
    <w:p w:rsidR="00A24435" w:rsidRDefault="00A24435" w:rsidP="00A24435">
      <w:pPr>
        <w:pStyle w:val="Ttulo1"/>
      </w:pPr>
      <w:bookmarkStart w:id="16" w:name="_Toc392664970"/>
      <w:r>
        <w:t>Aprobaciones</w:t>
      </w:r>
      <w:bookmarkEnd w:id="16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04"/>
        <w:gridCol w:w="3686"/>
        <w:gridCol w:w="3774"/>
      </w:tblGrid>
      <w:tr w:rsidR="00A24435" w:rsidTr="00FB7195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A24435" w:rsidTr="00FB7195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ddmmaa</w:t>
            </w:r>
            <w:proofErr w:type="spellEnd"/>
            <w:r>
              <w:rPr>
                <w:sz w:val="18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&lt;Nombre revisor&gt;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Si aplica</w:t>
            </w:r>
          </w:p>
        </w:tc>
      </w:tr>
      <w:tr w:rsidR="00A24435" w:rsidTr="00FB7195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sz w:val="18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sz w:val="18"/>
              </w:rPr>
            </w:pP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435" w:rsidRDefault="00A24435" w:rsidP="00FB7195">
            <w:pPr>
              <w:snapToGrid w:val="0"/>
              <w:rPr>
                <w:sz w:val="18"/>
              </w:rPr>
            </w:pPr>
          </w:p>
        </w:tc>
      </w:tr>
    </w:tbl>
    <w:p w:rsidR="00A24435" w:rsidRDefault="00A24435" w:rsidP="00A24435"/>
    <w:p w:rsidR="004D4FC6" w:rsidRDefault="00377551"/>
    <w:sectPr w:rsidR="004D4FC6" w:rsidSect="00A24435">
      <w:headerReference w:type="default" r:id="rId16"/>
      <w:headerReference w:type="first" r:id="rId17"/>
      <w:pgSz w:w="11905" w:h="16837" w:code="9"/>
      <w:pgMar w:top="1418" w:right="1701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551" w:rsidRDefault="00377551" w:rsidP="00A24435">
      <w:pPr>
        <w:spacing w:before="0"/>
      </w:pPr>
      <w:r>
        <w:separator/>
      </w:r>
    </w:p>
  </w:endnote>
  <w:endnote w:type="continuationSeparator" w:id="0">
    <w:p w:rsidR="00377551" w:rsidRDefault="00377551" w:rsidP="00A2443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551" w:rsidRDefault="00377551" w:rsidP="00A24435">
      <w:pPr>
        <w:spacing w:before="0"/>
      </w:pPr>
      <w:r>
        <w:separator/>
      </w:r>
    </w:p>
  </w:footnote>
  <w:footnote w:type="continuationSeparator" w:id="0">
    <w:p w:rsidR="00377551" w:rsidRDefault="00377551" w:rsidP="00A2443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108" w:type="dxa"/>
      <w:tblLayout w:type="fixed"/>
      <w:tblLook w:val="0000" w:firstRow="0" w:lastRow="0" w:firstColumn="0" w:lastColumn="0" w:noHBand="0" w:noVBand="0"/>
    </w:tblPr>
    <w:tblGrid>
      <w:gridCol w:w="3085"/>
      <w:gridCol w:w="5420"/>
    </w:tblGrid>
    <w:tr w:rsidR="00097C5E">
      <w:trPr>
        <w:trHeight w:val="851"/>
      </w:trPr>
      <w:tc>
        <w:tcPr>
          <w:tcW w:w="3085" w:type="dxa"/>
        </w:tcPr>
        <w:p w:rsidR="00097C5E" w:rsidRDefault="00377551" w:rsidP="000532FE">
          <w:pPr>
            <w:snapToGrid w:val="0"/>
            <w:spacing w:before="0" w:line="240" w:lineRule="atLeast"/>
            <w:rPr>
              <w:rFonts w:cs="Arial"/>
            </w:rPr>
          </w:pPr>
        </w:p>
      </w:tc>
      <w:tc>
        <w:tcPr>
          <w:tcW w:w="5420" w:type="dxa"/>
        </w:tcPr>
        <w:p w:rsidR="00097C5E" w:rsidRDefault="00377551" w:rsidP="008A2CA8">
          <w:pPr>
            <w:tabs>
              <w:tab w:val="left" w:pos="1135"/>
            </w:tabs>
            <w:snapToGrid w:val="0"/>
            <w:spacing w:before="0" w:line="240" w:lineRule="atLeast"/>
            <w:ind w:right="68"/>
            <w:jc w:val="right"/>
            <w:rPr>
              <w:rFonts w:cs="Arial"/>
            </w:rPr>
          </w:pPr>
        </w:p>
      </w:tc>
    </w:tr>
  </w:tbl>
  <w:p w:rsidR="002C0B1E" w:rsidRDefault="0037755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D00" w:rsidRDefault="006C7D00">
    <w:pPr>
      <w:pStyle w:val="Encabezado"/>
    </w:pPr>
  </w:p>
  <w:p w:rsidR="002C0B1E" w:rsidRDefault="00377551" w:rsidP="002C0B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390" w:hanging="39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0"/>
        </w:tabs>
        <w:ind w:left="405" w:hanging="360"/>
      </w:pPr>
      <w:rPr>
        <w:rFonts w:ascii="Arial" w:hAnsi="Arial" w:cs="Aria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6916746"/>
    <w:multiLevelType w:val="hybridMultilevel"/>
    <w:tmpl w:val="6C569E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F3AE9"/>
    <w:multiLevelType w:val="hybridMultilevel"/>
    <w:tmpl w:val="9B7C607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708186D"/>
    <w:multiLevelType w:val="hybridMultilevel"/>
    <w:tmpl w:val="8EDAAB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31CAC"/>
    <w:multiLevelType w:val="hybridMultilevel"/>
    <w:tmpl w:val="867E2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35"/>
    <w:rsid w:val="000A0821"/>
    <w:rsid w:val="00192D9F"/>
    <w:rsid w:val="0019406E"/>
    <w:rsid w:val="00377551"/>
    <w:rsid w:val="004D24A7"/>
    <w:rsid w:val="005D47FA"/>
    <w:rsid w:val="006C7D00"/>
    <w:rsid w:val="00A21252"/>
    <w:rsid w:val="00A24435"/>
    <w:rsid w:val="00BC7F03"/>
    <w:rsid w:val="00F4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6B6699-260C-403D-8CD0-7F2BB7BB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435"/>
    <w:pPr>
      <w:suppressAutoHyphens/>
      <w:spacing w:before="60" w:after="0" w:line="240" w:lineRule="auto"/>
      <w:jc w:val="both"/>
    </w:pPr>
    <w:rPr>
      <w:rFonts w:ascii="Arial" w:eastAsia="Calibri" w:hAnsi="Arial" w:cs="Calibri"/>
      <w:sz w:val="20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A24435"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1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A24435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link w:val="Ttulo3Car"/>
    <w:qFormat/>
    <w:rsid w:val="00A24435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/>
      <w:bCs/>
      <w:i/>
      <w:sz w:val="22"/>
      <w:szCs w:val="26"/>
    </w:rPr>
  </w:style>
  <w:style w:type="paragraph" w:styleId="Ttulo4">
    <w:name w:val="heading 4"/>
    <w:basedOn w:val="Normal"/>
    <w:next w:val="Normal"/>
    <w:link w:val="Ttulo4Car"/>
    <w:qFormat/>
    <w:rsid w:val="00A24435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4435"/>
    <w:rPr>
      <w:rFonts w:ascii="Arial" w:eastAsia="Times New Roman" w:hAnsi="Arial" w:cs="Calibri"/>
      <w:b/>
      <w:bCs/>
      <w:kern w:val="1"/>
      <w:sz w:val="28"/>
      <w:szCs w:val="32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A24435"/>
    <w:rPr>
      <w:rFonts w:ascii="Arial" w:eastAsia="Times New Roman" w:hAnsi="Arial" w:cs="Calibri"/>
      <w:b/>
      <w:bCs/>
      <w:i/>
      <w:iCs/>
      <w:sz w:val="24"/>
      <w:szCs w:val="28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A24435"/>
    <w:rPr>
      <w:rFonts w:ascii="Arial" w:eastAsia="Times New Roman" w:hAnsi="Arial" w:cs="Calibri"/>
      <w:b/>
      <w:bCs/>
      <w:i/>
      <w:szCs w:val="26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A24435"/>
    <w:rPr>
      <w:rFonts w:ascii="Arial" w:eastAsia="Times New Roman" w:hAnsi="Arial" w:cs="Calibri"/>
      <w:b/>
      <w:bCs/>
      <w:sz w:val="20"/>
      <w:szCs w:val="28"/>
      <w:lang w:val="es-ES" w:eastAsia="ar-SA"/>
    </w:rPr>
  </w:style>
  <w:style w:type="character" w:styleId="Hipervnculo">
    <w:name w:val="Hyperlink"/>
    <w:uiPriority w:val="99"/>
    <w:rsid w:val="00A24435"/>
    <w:rPr>
      <w:color w:val="0000FF"/>
      <w:u w:val="single"/>
    </w:rPr>
  </w:style>
  <w:style w:type="paragraph" w:customStyle="1" w:styleId="Epgrafe1">
    <w:name w:val="Epígrafe1"/>
    <w:basedOn w:val="Normal"/>
    <w:next w:val="Normal"/>
    <w:rsid w:val="00A24435"/>
    <w:rPr>
      <w:b/>
      <w:bCs/>
      <w:szCs w:val="20"/>
    </w:rPr>
  </w:style>
  <w:style w:type="paragraph" w:customStyle="1" w:styleId="Comentario">
    <w:name w:val="Comentario"/>
    <w:basedOn w:val="Normal"/>
    <w:rsid w:val="00A24435"/>
    <w:rPr>
      <w:i/>
      <w:color w:val="0000FF"/>
      <w:sz w:val="18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A24435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A24435"/>
    <w:rPr>
      <w:rFonts w:ascii="Arial" w:eastAsia="Calibri" w:hAnsi="Arial" w:cs="Calibri"/>
      <w:sz w:val="20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A24435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435"/>
    <w:rPr>
      <w:rFonts w:ascii="Arial" w:eastAsia="Calibri" w:hAnsi="Arial" w:cs="Calibri"/>
      <w:sz w:val="20"/>
      <w:lang w:val="es-ES" w:eastAsia="ar-SA"/>
    </w:rPr>
  </w:style>
  <w:style w:type="character" w:customStyle="1" w:styleId="EnlacedeInternet">
    <w:name w:val="Enlace de Internet"/>
    <w:basedOn w:val="Fuentedeprrafopredeter"/>
    <w:uiPriority w:val="99"/>
    <w:rsid w:val="004D24A7"/>
    <w:rPr>
      <w:color w:val="0000FF"/>
      <w:u w:val="single"/>
    </w:rPr>
  </w:style>
  <w:style w:type="paragraph" w:customStyle="1" w:styleId="Contenidodelatabla">
    <w:name w:val="Contenido de la tabla"/>
    <w:basedOn w:val="Normal"/>
    <w:qFormat/>
    <w:rsid w:val="004D24A7"/>
    <w:pPr>
      <w:suppressLineNumbers/>
      <w:spacing w:before="0"/>
    </w:pPr>
    <w:rPr>
      <w:rFonts w:ascii="Tahoma" w:eastAsia="Times New Roman" w:hAnsi="Tahoma" w:cs="Times New Roman"/>
      <w:sz w:val="24"/>
      <w:szCs w:val="24"/>
      <w:lang w:val="es-AR" w:eastAsia="es-ES"/>
    </w:rPr>
  </w:style>
  <w:style w:type="paragraph" w:styleId="NormalWeb">
    <w:name w:val="Normal (Web)"/>
    <w:basedOn w:val="Normal"/>
    <w:uiPriority w:val="99"/>
    <w:unhideWhenUsed/>
    <w:qFormat/>
    <w:rsid w:val="004D24A7"/>
    <w:pPr>
      <w:spacing w:before="0"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A2125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212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c.reyesmantilla@gmail.com" TargetMode="External"/><Relationship Id="rId13" Type="http://schemas.openxmlformats.org/officeDocument/2006/relationships/hyperlink" Target="https://trello.com/b/UngzbRbr/sprint-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anac.reyesmantilla@gmail.com" TargetMode="External"/><Relationship Id="rId12" Type="http://schemas.openxmlformats.org/officeDocument/2006/relationships/hyperlink" Target="https://trello.com/b/wS7uhgXE/sprint-1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b/UlZW3bIj/sprint-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rello.com/b/HFXGpj6u/sprint-4" TargetMode="External"/><Relationship Id="rId10" Type="http://schemas.openxmlformats.org/officeDocument/2006/relationships/hyperlink" Target="https://github.com/nanareyes/Proyecto-Ciclo-3/branch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Irzorcar51@gmail.com" TargetMode="External"/><Relationship Id="rId14" Type="http://schemas.openxmlformats.org/officeDocument/2006/relationships/hyperlink" Target="https://trello.com/b/5IZYogSx/sprint-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1661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Conest</dc:creator>
  <cp:keywords/>
  <dc:description/>
  <cp:lastModifiedBy>Natacha Libreros</cp:lastModifiedBy>
  <cp:revision>5</cp:revision>
  <dcterms:created xsi:type="dcterms:W3CDTF">2021-09-28T16:51:00Z</dcterms:created>
  <dcterms:modified xsi:type="dcterms:W3CDTF">2021-09-28T17:23:00Z</dcterms:modified>
</cp:coreProperties>
</file>